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16A815" w14:textId="00009622" w:rsidR="0007628B" w:rsidRPr="00D125D8" w:rsidRDefault="002866CD" w:rsidP="002866CD">
      <w:pPr>
        <w:pStyle w:val="Papertitle"/>
      </w:pPr>
      <w:r w:rsidRPr="00474359">
        <w:rPr>
          <w:sz w:val="48"/>
        </w:rPr>
        <w:t>Aula Pr</w:t>
      </w:r>
      <w:r>
        <w:rPr>
          <w:sz w:val="48"/>
        </w:rPr>
        <w:t>á</w:t>
      </w:r>
      <w:r w:rsidRPr="00474359">
        <w:rPr>
          <w:sz w:val="48"/>
        </w:rPr>
        <w:t>tica</w:t>
      </w:r>
      <w:r>
        <w:rPr>
          <w:sz w:val="48"/>
        </w:rPr>
        <w:t xml:space="preserve"> </w:t>
      </w:r>
      <w:r w:rsidR="00C9293D">
        <w:rPr>
          <w:sz w:val="48"/>
        </w:rPr>
        <w:t>2</w:t>
      </w:r>
      <w:r w:rsidRPr="00474359">
        <w:rPr>
          <w:sz w:val="48"/>
        </w:rPr>
        <w:t xml:space="preserve">: </w:t>
      </w:r>
      <w:proofErr w:type="spellStart"/>
      <w:r w:rsidRPr="00474359">
        <w:rPr>
          <w:sz w:val="48"/>
        </w:rPr>
        <w:t>Matlab</w:t>
      </w:r>
      <w:proofErr w:type="spellEnd"/>
    </w:p>
    <w:p w14:paraId="073B0C7E" w14:textId="34B33FDE" w:rsidR="0007628B" w:rsidRPr="00D125D8" w:rsidRDefault="002866CD">
      <w:pPr>
        <w:pStyle w:val="Author"/>
        <w:rPr>
          <w:sz w:val="20"/>
        </w:rPr>
      </w:pPr>
      <w:bookmarkStart w:id="0" w:name="authorName"/>
      <w:bookmarkEnd w:id="0"/>
      <w:r w:rsidRPr="002866CD">
        <w:rPr>
          <w:sz w:val="20"/>
        </w:rPr>
        <w:t>Felipe dos Anjos Rezende</w:t>
      </w:r>
    </w:p>
    <w:p w14:paraId="7F5AEF99" w14:textId="77777777" w:rsidR="0007628B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Departamento de Engenharia </w:t>
      </w:r>
      <w:r w:rsidR="00594708" w:rsidRPr="00D125D8">
        <w:rPr>
          <w:i w:val="0"/>
          <w:sz w:val="20"/>
        </w:rPr>
        <w:t>Elétrica,</w:t>
      </w:r>
    </w:p>
    <w:p w14:paraId="5EA6B8C4" w14:textId="5BA5FCFE" w:rsidR="006830A2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Universidade Federal de Viçosa, Viçosa - MG </w:t>
      </w:r>
    </w:p>
    <w:p w14:paraId="079B1F0F" w14:textId="77777777" w:rsidR="00372D37" w:rsidRDefault="00372D37"/>
    <w:p w14:paraId="6E9F0D63" w14:textId="306E03F8" w:rsidR="00C76039" w:rsidRPr="00D125D8" w:rsidRDefault="00C76039">
      <w:pPr>
        <w:sectPr w:rsidR="00C76039" w:rsidRPr="00D125D8">
          <w:footnotePr>
            <w:pos w:val="beneathText"/>
          </w:footnotePr>
          <w:pgSz w:w="11899" w:h="16837"/>
          <w:pgMar w:top="1080" w:right="850" w:bottom="2261" w:left="850" w:header="720" w:footer="720" w:gutter="0"/>
          <w:cols w:space="720"/>
          <w:docGrid w:linePitch="360"/>
        </w:sectPr>
      </w:pPr>
    </w:p>
    <w:p w14:paraId="66D181D4" w14:textId="504E02D9" w:rsidR="0007628B" w:rsidRDefault="0007628B">
      <w:pPr>
        <w:pStyle w:val="Affiliation"/>
      </w:pPr>
    </w:p>
    <w:p w14:paraId="5BD02149" w14:textId="77777777" w:rsidR="00372D37" w:rsidRPr="00D125D8" w:rsidRDefault="00372D37">
      <w:pPr>
        <w:pStyle w:val="Affiliation"/>
      </w:pPr>
    </w:p>
    <w:p w14:paraId="0E6E8D64" w14:textId="67217357" w:rsidR="0007628B" w:rsidRPr="00D125D8" w:rsidRDefault="00102A0B">
      <w:pPr>
        <w:pStyle w:val="abstract"/>
        <w:ind w:firstLine="0"/>
      </w:pPr>
      <w:bookmarkStart w:id="1" w:name="abstract"/>
      <w:bookmarkEnd w:id="1"/>
      <w:r w:rsidRPr="00D125D8">
        <w:rPr>
          <w:i/>
        </w:rPr>
        <w:t>Resumo</w:t>
      </w:r>
      <w:r w:rsidR="00D125D8" w:rsidRPr="00D125D8">
        <w:rPr>
          <w:i/>
        </w:rPr>
        <w:t xml:space="preserve">- </w:t>
      </w:r>
      <w:r w:rsidR="002866CD">
        <w:t xml:space="preserve">O </w:t>
      </w:r>
      <w:proofErr w:type="spellStart"/>
      <w:r w:rsidR="002866CD">
        <w:t>matlab</w:t>
      </w:r>
      <w:proofErr w:type="spellEnd"/>
      <w:r w:rsidR="002866CD">
        <w:t xml:space="preserve"> é um instrumento importante na análise e processamento de sinais. Neste relatório foram apresentados a inicialização desta ferramenta relacionado a disciplina.</w:t>
      </w:r>
    </w:p>
    <w:p w14:paraId="4232F3F8" w14:textId="77777777" w:rsidR="0007628B" w:rsidRPr="00D125D8" w:rsidRDefault="0007628B">
      <w:pPr>
        <w:pStyle w:val="abstract"/>
      </w:pPr>
    </w:p>
    <w:p w14:paraId="37C6453D" w14:textId="6A8980A9" w:rsidR="0007628B" w:rsidRDefault="00594708">
      <w:pPr>
        <w:pStyle w:val="sectionhead1"/>
        <w:tabs>
          <w:tab w:val="clear" w:pos="360"/>
          <w:tab w:val="left" w:pos="720"/>
        </w:tabs>
        <w:ind w:left="720" w:hanging="720"/>
      </w:pPr>
      <w:bookmarkStart w:id="2" w:name="sectionHeads1"/>
      <w:bookmarkEnd w:id="2"/>
      <w:r w:rsidRPr="00D125D8">
        <w:t>Introdução</w:t>
      </w:r>
    </w:p>
    <w:p w14:paraId="1A35C5CB" w14:textId="0696896A" w:rsidR="00DD17BE" w:rsidRPr="002866CD" w:rsidRDefault="00DD17BE" w:rsidP="002866CD">
      <w:pPr>
        <w:pStyle w:val="text"/>
      </w:pPr>
      <w:r w:rsidRPr="002866CD">
        <w:t xml:space="preserve">O </w:t>
      </w:r>
      <w:r w:rsidR="002866CD" w:rsidRPr="002866CD">
        <w:t>MATLAB</w:t>
      </w:r>
      <w:r w:rsidRPr="002866CD">
        <w:t xml:space="preserve"> é um</w:t>
      </w:r>
      <w:r w:rsidR="002866CD" w:rsidRPr="002866CD">
        <w:t xml:space="preserve"> </w:t>
      </w:r>
      <w:r w:rsidR="002866CD" w:rsidRPr="002866CD">
        <w:rPr>
          <w:i/>
          <w:iCs/>
        </w:rPr>
        <w:t>software</w:t>
      </w:r>
      <w:r w:rsidR="002866CD" w:rsidRPr="002866CD">
        <w:t xml:space="preserve"> </w:t>
      </w:r>
      <w:r w:rsidRPr="002866CD">
        <w:t>útil no estudo de problemas e no desenvolvimento de projetos</w:t>
      </w:r>
      <w:r w:rsidR="002866CD" w:rsidRPr="002866CD">
        <w:t>.</w:t>
      </w:r>
      <w:r w:rsidRPr="002866CD">
        <w:t xml:space="preserve"> </w:t>
      </w:r>
      <w:r w:rsidR="002866CD" w:rsidRPr="002866CD">
        <w:t xml:space="preserve">Por sua vasta extensão e capacidade de atendimento </w:t>
      </w:r>
      <w:r w:rsidRPr="002866CD">
        <w:t>em engenharia</w:t>
      </w:r>
      <w:r w:rsidR="002866CD" w:rsidRPr="002866CD">
        <w:t>, vem</w:t>
      </w:r>
      <w:r w:rsidRPr="002866CD">
        <w:t xml:space="preserve"> sendo utilizado</w:t>
      </w:r>
      <w:r w:rsidR="002866CD" w:rsidRPr="002866CD">
        <w:t xml:space="preserve"> </w:t>
      </w:r>
      <w:r w:rsidRPr="002866CD">
        <w:t>em universidades e empresas ao redor do mundo. Na área de engenharia elétrica</w:t>
      </w:r>
      <w:r w:rsidR="002866CD" w:rsidRPr="002866CD">
        <w:t xml:space="preserve"> e</w:t>
      </w:r>
      <w:r w:rsidRPr="002866CD">
        <w:t xml:space="preserve">, mais precisamente, em processamento de sinais vem </w:t>
      </w:r>
      <w:r w:rsidR="002866CD" w:rsidRPr="002866CD">
        <w:t xml:space="preserve">assumindo um papel de suma importância, chegando à beira do </w:t>
      </w:r>
      <w:bookmarkStart w:id="3" w:name="text"/>
      <w:bookmarkEnd w:id="3"/>
      <w:r w:rsidR="002866CD" w:rsidRPr="002866CD">
        <w:t>inevitável.</w:t>
      </w:r>
    </w:p>
    <w:p w14:paraId="505D847A" w14:textId="77777777" w:rsidR="00DD17BE" w:rsidRPr="00DD17BE" w:rsidRDefault="00DD17BE" w:rsidP="00DD17BE">
      <w:pPr>
        <w:ind w:firstLine="720"/>
        <w:rPr>
          <w:sz w:val="16"/>
          <w:szCs w:val="16"/>
        </w:rPr>
      </w:pPr>
    </w:p>
    <w:p w14:paraId="47175CCE" w14:textId="77777777" w:rsidR="008B410D" w:rsidRDefault="00594708" w:rsidP="008B410D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Objetivos</w:t>
      </w:r>
    </w:p>
    <w:p w14:paraId="3E0CFB61" w14:textId="35D64827" w:rsidR="0025750C" w:rsidRDefault="002866CD" w:rsidP="002866CD">
      <w:pPr>
        <w:pStyle w:val="text"/>
      </w:pPr>
      <w:r>
        <w:t xml:space="preserve">O objetivo desta prática é introduzir comandos básicos utilizados no processamento de sinais. Além </w:t>
      </w:r>
      <w:r w:rsidR="0062657D">
        <w:t>disso, haverá</w:t>
      </w:r>
      <w:r w:rsidR="00953F65">
        <w:t xml:space="preserve"> a </w:t>
      </w:r>
      <w:r>
        <w:t>criação de um código para visualização prática.</w:t>
      </w:r>
    </w:p>
    <w:p w14:paraId="2F451FC1" w14:textId="77777777" w:rsidR="002866CD" w:rsidRPr="00DD17BE" w:rsidRDefault="002866CD" w:rsidP="002866CD">
      <w:pPr>
        <w:pStyle w:val="text"/>
      </w:pPr>
    </w:p>
    <w:p w14:paraId="137C541A" w14:textId="77E8FB06" w:rsidR="0025750C" w:rsidRDefault="0025750C" w:rsidP="00ED05BF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Materiais e Métodos</w:t>
      </w:r>
    </w:p>
    <w:p w14:paraId="4C4ADDA2" w14:textId="77777777" w:rsidR="00953F65" w:rsidRDefault="00953F65" w:rsidP="00953F65">
      <w:pPr>
        <w:pStyle w:val="text"/>
      </w:pPr>
      <w:r>
        <w:t>Para a realização desta prática é necessário a utilização do software MATLAB.</w:t>
      </w:r>
    </w:p>
    <w:p w14:paraId="0B00C9B5" w14:textId="374DCE69" w:rsidR="00953F65" w:rsidRDefault="00953F65" w:rsidP="00AD6ACB">
      <w:pPr>
        <w:pStyle w:val="text"/>
      </w:pPr>
      <w:r>
        <w:t xml:space="preserve">Em primeira instância foi solicitado a criação de matrizes </w:t>
      </w:r>
      <w:r w:rsidR="00AD6ACB">
        <w:t>maiores, a partir de menores. Além disso a situação reversa também foi testada.</w:t>
      </w:r>
    </w:p>
    <w:p w14:paraId="3EF474E7" w14:textId="272792D2" w:rsidR="00AD6ACB" w:rsidRDefault="00AD6ACB" w:rsidP="00AD6ACB">
      <w:pPr>
        <w:pStyle w:val="text"/>
      </w:pPr>
      <w:r>
        <w:t>Por fim, foi necessário a criação de funções para testar a veracidade de algumas equações.</w:t>
      </w:r>
    </w:p>
    <w:p w14:paraId="104A2A72" w14:textId="404FB120" w:rsidR="00953F65" w:rsidRDefault="00953F65" w:rsidP="00953F65">
      <w:pPr>
        <w:rPr>
          <w:sz w:val="16"/>
          <w:szCs w:val="16"/>
        </w:rPr>
      </w:pPr>
    </w:p>
    <w:p w14:paraId="23B31F3F" w14:textId="77777777" w:rsidR="0007628B" w:rsidRPr="00D125D8" w:rsidRDefault="0025750C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 xml:space="preserve">Resultados e Discussões </w:t>
      </w:r>
    </w:p>
    <w:p w14:paraId="46A4F063" w14:textId="5A67635E" w:rsidR="0062657D" w:rsidRDefault="00AD6ACB" w:rsidP="0062657D">
      <w:pPr>
        <w:pStyle w:val="text"/>
      </w:pPr>
      <w:r>
        <w:t xml:space="preserve">Com o auxílio da equação 1 os dados de x, y e z foram salvos no </w:t>
      </w:r>
      <w:proofErr w:type="spellStart"/>
      <w:r>
        <w:t>workspace</w:t>
      </w:r>
      <w:proofErr w:type="spellEnd"/>
      <w:r>
        <w:t>.</w:t>
      </w:r>
    </w:p>
    <w:p w14:paraId="4B5BF0A7" w14:textId="77777777" w:rsidR="00DE11B4" w:rsidRDefault="00DE11B4" w:rsidP="0062657D">
      <w:pPr>
        <w:pStyle w:val="text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76"/>
      </w:tblGrid>
      <w:tr w:rsidR="00AD6ACB" w14:paraId="66A3667D" w14:textId="77777777" w:rsidTr="00DE11B4">
        <w:tc>
          <w:tcPr>
            <w:tcW w:w="4390" w:type="dxa"/>
            <w:vAlign w:val="center"/>
          </w:tcPr>
          <w:p w14:paraId="01A79F81" w14:textId="4C9402D9" w:rsidR="00AD6ACB" w:rsidRPr="00DE11B4" w:rsidRDefault="00AD6ACB" w:rsidP="00DE11B4">
            <w:pPr>
              <w:pStyle w:val="text"/>
              <w:ind w:firstLine="0"/>
              <w:jc w:val="center"/>
            </w:pPr>
            <w:r w:rsidRPr="00DE11B4">
              <w:t xml:space="preserve">x = </w:t>
            </w:r>
            <w:proofErr w:type="gramStart"/>
            <w:r w:rsidRPr="00DE11B4">
              <w:t>0 :</w:t>
            </w:r>
            <w:proofErr w:type="gramEnd"/>
            <w:r w:rsidRPr="00DE11B4">
              <w:t xml:space="preserve"> 0:2 : 3; y = </w:t>
            </w:r>
            <w:proofErr w:type="spellStart"/>
            <w:r w:rsidRPr="00DE11B4">
              <w:t>exp</w:t>
            </w:r>
            <w:proofErr w:type="spellEnd"/>
            <w:r w:rsidRPr="00DE11B4">
              <w:t>(</w:t>
            </w:r>
            <w:r w:rsidR="00DE11B4" w:rsidRPr="00DE11B4">
              <w:t>-</w:t>
            </w:r>
            <w:r w:rsidRPr="00DE11B4">
              <w:t xml:space="preserve">x) + </w:t>
            </w:r>
            <w:proofErr w:type="spellStart"/>
            <w:r w:rsidRPr="00DE11B4">
              <w:t>sin</w:t>
            </w:r>
            <w:proofErr w:type="spellEnd"/>
            <w:r w:rsidRPr="00DE11B4">
              <w:t>(x); z = [</w:t>
            </w:r>
            <w:proofErr w:type="spellStart"/>
            <w:r w:rsidRPr="00DE11B4">
              <w:t>x</w:t>
            </w:r>
            <w:r w:rsidRPr="00DE11B4">
              <w:t>’</w:t>
            </w:r>
            <w:r w:rsidRPr="00DE11B4">
              <w:t>y</w:t>
            </w:r>
            <w:proofErr w:type="spellEnd"/>
            <w:r w:rsidR="00DE11B4" w:rsidRPr="00DE11B4">
              <w:t>’</w:t>
            </w:r>
            <w:r w:rsidRPr="00DE11B4">
              <w:t>]</w:t>
            </w:r>
          </w:p>
        </w:tc>
        <w:tc>
          <w:tcPr>
            <w:tcW w:w="576" w:type="dxa"/>
            <w:vAlign w:val="center"/>
          </w:tcPr>
          <w:p w14:paraId="169ED6CE" w14:textId="51EAE777" w:rsidR="00AD6ACB" w:rsidRDefault="00AD6ACB" w:rsidP="00DE11B4">
            <w:pPr>
              <w:pStyle w:val="text"/>
              <w:ind w:firstLine="0"/>
              <w:jc w:val="center"/>
            </w:pPr>
            <w:r>
              <w:t>(1)</w:t>
            </w:r>
          </w:p>
        </w:tc>
      </w:tr>
    </w:tbl>
    <w:p w14:paraId="198614FB" w14:textId="212C18E7" w:rsidR="00AD6ACB" w:rsidRDefault="00AD6ACB" w:rsidP="0062657D">
      <w:pPr>
        <w:pStyle w:val="text"/>
      </w:pPr>
    </w:p>
    <w:p w14:paraId="33C40E6A" w14:textId="325BFE4C" w:rsidR="00DE11B4" w:rsidRDefault="00DE11B4" w:rsidP="0062657D">
      <w:pPr>
        <w:pStyle w:val="text"/>
      </w:pPr>
      <w:r>
        <w:t xml:space="preserve">Logo após a matriz A (6x6) foi gerada com o </w:t>
      </w:r>
      <w:proofErr w:type="spellStart"/>
      <w:r>
        <w:t>randn</w:t>
      </w:r>
      <w:proofErr w:type="spellEnd"/>
      <w:r>
        <w:t xml:space="preserve"> e extraída para uma matriz b (2x2) utilizando o </w:t>
      </w:r>
      <w:r>
        <w:rPr>
          <w:i/>
          <w:iCs/>
        </w:rPr>
        <w:t>for</w:t>
      </w:r>
      <w:r>
        <w:t>.</w:t>
      </w:r>
    </w:p>
    <w:p w14:paraId="0E377C2F" w14:textId="5BA7A6D3" w:rsidR="00DE11B4" w:rsidRDefault="00DE11B4" w:rsidP="0062657D">
      <w:pPr>
        <w:pStyle w:val="text"/>
      </w:pPr>
      <w:r>
        <w:t xml:space="preserve">Na segunda parte com o auxílio do comando </w:t>
      </w:r>
      <w:proofErr w:type="spellStart"/>
      <w:r>
        <w:rPr>
          <w:i/>
          <w:iCs/>
        </w:rPr>
        <w:t>if</w:t>
      </w:r>
      <w:proofErr w:type="spellEnd"/>
      <w:r>
        <w:t xml:space="preserve"> as equações 2, 3, 4 e 5 foram testadas e os resultados expressos na tabela 1.</w:t>
      </w:r>
    </w:p>
    <w:p w14:paraId="49B7D600" w14:textId="77777777" w:rsidR="00DE11B4" w:rsidRDefault="00DE11B4" w:rsidP="0062657D">
      <w:pPr>
        <w:pStyle w:val="text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76"/>
      </w:tblGrid>
      <w:tr w:rsidR="00DE11B4" w14:paraId="3C5D2029" w14:textId="77777777" w:rsidTr="00BE1B03">
        <w:tc>
          <w:tcPr>
            <w:tcW w:w="4390" w:type="dxa"/>
            <w:vAlign w:val="center"/>
          </w:tcPr>
          <w:p w14:paraId="21053DFA" w14:textId="3C519BF6" w:rsidR="00DE11B4" w:rsidRPr="00DE11B4" w:rsidRDefault="00DE11B4" w:rsidP="00BE1B03">
            <w:pPr>
              <w:pStyle w:val="text"/>
              <w:ind w:firstLine="0"/>
              <w:jc w:val="center"/>
            </w:pPr>
            <w:r w:rsidRPr="00DE11B4">
              <w:t>(x.^2) == (x.*x)</w:t>
            </w:r>
          </w:p>
        </w:tc>
        <w:tc>
          <w:tcPr>
            <w:tcW w:w="576" w:type="dxa"/>
            <w:vAlign w:val="center"/>
          </w:tcPr>
          <w:p w14:paraId="6127510C" w14:textId="6588C124" w:rsidR="00DE11B4" w:rsidRDefault="00DE11B4" w:rsidP="00BE1B03">
            <w:pPr>
              <w:pStyle w:val="text"/>
              <w:ind w:firstLine="0"/>
              <w:jc w:val="center"/>
            </w:pPr>
            <w:r>
              <w:t>(</w:t>
            </w:r>
            <w:r>
              <w:t>2</w:t>
            </w:r>
            <w:r>
              <w:t>)</w:t>
            </w:r>
          </w:p>
        </w:tc>
      </w:tr>
      <w:tr w:rsidR="00DE11B4" w14:paraId="0665660A" w14:textId="77777777" w:rsidTr="00DE11B4">
        <w:tc>
          <w:tcPr>
            <w:tcW w:w="4390" w:type="dxa"/>
          </w:tcPr>
          <w:p w14:paraId="2C99A6AD" w14:textId="7F4DB7BC" w:rsidR="00DE11B4" w:rsidRPr="00DE11B4" w:rsidRDefault="00DE11B4" w:rsidP="00BE1B03">
            <w:pPr>
              <w:pStyle w:val="text"/>
              <w:ind w:firstLine="0"/>
              <w:jc w:val="center"/>
            </w:pPr>
            <w:r w:rsidRPr="00DE11B4">
              <w:t>A^2 == A.^2</w:t>
            </w:r>
          </w:p>
        </w:tc>
        <w:tc>
          <w:tcPr>
            <w:tcW w:w="576" w:type="dxa"/>
          </w:tcPr>
          <w:p w14:paraId="1D9C0B2C" w14:textId="56CC766B" w:rsidR="00DE11B4" w:rsidRDefault="00DE11B4" w:rsidP="00BE1B03">
            <w:pPr>
              <w:pStyle w:val="text"/>
              <w:ind w:firstLine="0"/>
              <w:jc w:val="center"/>
            </w:pPr>
            <w:r>
              <w:t>(</w:t>
            </w:r>
            <w:r>
              <w:t>3</w:t>
            </w:r>
            <w:r>
              <w:t>)</w:t>
            </w:r>
          </w:p>
        </w:tc>
      </w:tr>
      <w:tr w:rsidR="00DE11B4" w14:paraId="3D492A99" w14:textId="77777777" w:rsidTr="00DE11B4">
        <w:tc>
          <w:tcPr>
            <w:tcW w:w="4390" w:type="dxa"/>
          </w:tcPr>
          <w:p w14:paraId="7B0832F2" w14:textId="3319AD76" w:rsidR="00DE11B4" w:rsidRPr="00DE11B4" w:rsidRDefault="00DE11B4" w:rsidP="00BE1B03">
            <w:pPr>
              <w:pStyle w:val="text"/>
              <w:ind w:firstLine="0"/>
              <w:jc w:val="center"/>
            </w:pPr>
            <w:proofErr w:type="spellStart"/>
            <w:r>
              <w:t>a</w:t>
            </w:r>
            <w:r w:rsidRPr="00DE11B4">
              <w:t>ny</w:t>
            </w:r>
            <w:proofErr w:type="spellEnd"/>
            <w:r>
              <w:t xml:space="preserve"> </w:t>
            </w:r>
            <w:r w:rsidRPr="00DE11B4">
              <w:t>((x.^3) &gt; (3*x)</w:t>
            </w:r>
            <w:r>
              <w:t>)</w:t>
            </w:r>
          </w:p>
        </w:tc>
        <w:tc>
          <w:tcPr>
            <w:tcW w:w="576" w:type="dxa"/>
          </w:tcPr>
          <w:p w14:paraId="0497594A" w14:textId="622F13E8" w:rsidR="00DE11B4" w:rsidRDefault="00DE11B4" w:rsidP="00BE1B03">
            <w:pPr>
              <w:pStyle w:val="text"/>
              <w:ind w:firstLine="0"/>
              <w:jc w:val="center"/>
            </w:pPr>
            <w:r>
              <w:t>(</w:t>
            </w:r>
            <w:r>
              <w:t>4</w:t>
            </w:r>
            <w:r>
              <w:t>)</w:t>
            </w:r>
          </w:p>
        </w:tc>
      </w:tr>
      <w:tr w:rsidR="00DE11B4" w14:paraId="40A5B6D0" w14:textId="77777777" w:rsidTr="00DE11B4">
        <w:tc>
          <w:tcPr>
            <w:tcW w:w="4390" w:type="dxa"/>
          </w:tcPr>
          <w:p w14:paraId="3AF40AB2" w14:textId="20717B0C" w:rsidR="00DE11B4" w:rsidRPr="00DE11B4" w:rsidRDefault="00DE11B4" w:rsidP="00BE1B03">
            <w:pPr>
              <w:pStyle w:val="text"/>
              <w:ind w:firstLine="0"/>
              <w:jc w:val="center"/>
            </w:pPr>
            <w:proofErr w:type="spellStart"/>
            <w:r>
              <w:t>a</w:t>
            </w:r>
            <w:r w:rsidRPr="00DE11B4">
              <w:t>ll</w:t>
            </w:r>
            <w:proofErr w:type="spellEnd"/>
            <w:r>
              <w:t xml:space="preserve"> </w:t>
            </w:r>
            <w:r w:rsidRPr="00DE11B4">
              <w:t>((x.</w:t>
            </w:r>
            <w:proofErr w:type="gramStart"/>
            <w:r w:rsidRPr="00DE11B4">
              <w:t>/(</w:t>
            </w:r>
            <w:proofErr w:type="gramEnd"/>
            <w:r w:rsidRPr="00DE11B4">
              <w:t>x + 1)) &gt; ((x + 1)./(x + 1:5)))</w:t>
            </w:r>
          </w:p>
        </w:tc>
        <w:tc>
          <w:tcPr>
            <w:tcW w:w="576" w:type="dxa"/>
          </w:tcPr>
          <w:p w14:paraId="3F4B23B5" w14:textId="1635953E" w:rsidR="00DE11B4" w:rsidRDefault="00DE11B4" w:rsidP="00BE1B03">
            <w:pPr>
              <w:pStyle w:val="text"/>
              <w:ind w:firstLine="0"/>
              <w:jc w:val="center"/>
            </w:pPr>
            <w:r>
              <w:t>(</w:t>
            </w:r>
            <w:r>
              <w:t>5</w:t>
            </w:r>
            <w:r>
              <w:t>)</w:t>
            </w:r>
          </w:p>
        </w:tc>
      </w:tr>
    </w:tbl>
    <w:p w14:paraId="06FC884A" w14:textId="77777777" w:rsidR="00DE11B4" w:rsidRPr="00DE11B4" w:rsidRDefault="00DE11B4" w:rsidP="0062657D">
      <w:pPr>
        <w:pStyle w:val="text"/>
      </w:pPr>
    </w:p>
    <w:p w14:paraId="75A113FD" w14:textId="3C8A30C9" w:rsidR="00B76701" w:rsidRDefault="00953F65" w:rsidP="00AD6ACB">
      <w:pPr>
        <w:pStyle w:val="text"/>
      </w:pPr>
      <w:r>
        <w:t>O código gerado que satisfaz os requisitos pré-dispostos acima segue anexado ao relatório.</w:t>
      </w:r>
      <w:r w:rsidR="0062657D">
        <w:t xml:space="preserve"> </w:t>
      </w:r>
    </w:p>
    <w:p w14:paraId="71997B0D" w14:textId="28128501" w:rsidR="00DE11B4" w:rsidRDefault="00DE11B4" w:rsidP="00DE11B4">
      <w:pPr>
        <w:pStyle w:val="text"/>
        <w:ind w:firstLine="0"/>
      </w:pPr>
    </w:p>
    <w:p w14:paraId="698544C3" w14:textId="46D7362D" w:rsidR="00DE11B4" w:rsidRPr="00721C61" w:rsidRDefault="00721C61" w:rsidP="00DE11B4">
      <w:pPr>
        <w:pStyle w:val="text"/>
        <w:ind w:firstLine="0"/>
        <w:rPr>
          <w:sz w:val="16"/>
          <w:szCs w:val="16"/>
        </w:rPr>
      </w:pPr>
      <w:r>
        <w:rPr>
          <w:sz w:val="16"/>
          <w:szCs w:val="16"/>
        </w:rPr>
        <w:t>Tabela 1 – Resultado dos testes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3"/>
        <w:gridCol w:w="2483"/>
      </w:tblGrid>
      <w:tr w:rsidR="00721C61" w14:paraId="0AA6C368" w14:textId="77777777" w:rsidTr="00721C61">
        <w:tc>
          <w:tcPr>
            <w:tcW w:w="2483" w:type="dxa"/>
            <w:tcBorders>
              <w:bottom w:val="single" w:sz="4" w:space="0" w:color="auto"/>
            </w:tcBorders>
            <w:vAlign w:val="center"/>
          </w:tcPr>
          <w:p w14:paraId="7E8FA51D" w14:textId="03ED5F29" w:rsidR="00721C61" w:rsidRDefault="00721C61" w:rsidP="00721C61">
            <w:pPr>
              <w:suppressAutoHyphens w:val="0"/>
              <w:autoSpaceDE w:val="0"/>
              <w:autoSpaceDN w:val="0"/>
              <w:adjustRightInd w:val="0"/>
              <w:jc w:val="center"/>
            </w:pPr>
            <w:r>
              <w:t>Teste</w:t>
            </w:r>
          </w:p>
        </w:tc>
        <w:tc>
          <w:tcPr>
            <w:tcW w:w="2483" w:type="dxa"/>
            <w:tcBorders>
              <w:bottom w:val="single" w:sz="4" w:space="0" w:color="auto"/>
            </w:tcBorders>
            <w:vAlign w:val="center"/>
          </w:tcPr>
          <w:p w14:paraId="67BE4D42" w14:textId="422A8245" w:rsidR="00721C61" w:rsidRDefault="00721C61" w:rsidP="00721C61">
            <w:pPr>
              <w:suppressAutoHyphens w:val="0"/>
              <w:autoSpaceDE w:val="0"/>
              <w:autoSpaceDN w:val="0"/>
              <w:adjustRightInd w:val="0"/>
              <w:jc w:val="center"/>
            </w:pPr>
            <w:r>
              <w:t>Resultado</w:t>
            </w:r>
          </w:p>
        </w:tc>
      </w:tr>
      <w:tr w:rsidR="00721C61" w14:paraId="153DF7C5" w14:textId="77777777" w:rsidTr="00721C61"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8F7492C" w14:textId="6B9CF115" w:rsidR="00721C61" w:rsidRDefault="00721C61" w:rsidP="00721C61">
            <w:pPr>
              <w:suppressAutoHyphens w:val="0"/>
              <w:autoSpaceDE w:val="0"/>
              <w:autoSpaceDN w:val="0"/>
              <w:adjustRightInd w:val="0"/>
              <w:jc w:val="center"/>
            </w:pPr>
            <w:r>
              <w:t>Equação 2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1BEF15C" w14:textId="1F91DE95" w:rsidR="00721C61" w:rsidRDefault="00721C61" w:rsidP="00721C61">
            <w:pPr>
              <w:suppressAutoHyphens w:val="0"/>
              <w:autoSpaceDE w:val="0"/>
              <w:autoSpaceDN w:val="0"/>
              <w:adjustRightInd w:val="0"/>
              <w:jc w:val="center"/>
            </w:pPr>
            <w:r>
              <w:t>Verdadeiro</w:t>
            </w:r>
          </w:p>
        </w:tc>
      </w:tr>
      <w:tr w:rsidR="00721C61" w14:paraId="6E99B7BF" w14:textId="77777777" w:rsidTr="00721C61">
        <w:tc>
          <w:tcPr>
            <w:tcW w:w="24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A32BDF" w14:textId="5D9193E9" w:rsidR="00721C61" w:rsidRDefault="00721C61" w:rsidP="00721C61">
            <w:pPr>
              <w:suppressAutoHyphens w:val="0"/>
              <w:autoSpaceDE w:val="0"/>
              <w:autoSpaceDN w:val="0"/>
              <w:adjustRightInd w:val="0"/>
              <w:jc w:val="center"/>
            </w:pPr>
            <w:r>
              <w:t xml:space="preserve">Equação </w:t>
            </w:r>
            <w:r>
              <w:t>3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D6E19B" w14:textId="197ADEC7" w:rsidR="00721C61" w:rsidRDefault="00721C61" w:rsidP="00721C61">
            <w:pPr>
              <w:suppressAutoHyphens w:val="0"/>
              <w:autoSpaceDE w:val="0"/>
              <w:autoSpaceDN w:val="0"/>
              <w:adjustRightInd w:val="0"/>
              <w:jc w:val="center"/>
            </w:pPr>
            <w:r>
              <w:t>Falso</w:t>
            </w:r>
          </w:p>
        </w:tc>
      </w:tr>
      <w:tr w:rsidR="00721C61" w14:paraId="76DAAC79" w14:textId="77777777" w:rsidTr="00721C61">
        <w:tc>
          <w:tcPr>
            <w:tcW w:w="24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2AFC52" w14:textId="34E44AE1" w:rsidR="00721C61" w:rsidRDefault="00721C61" w:rsidP="00721C61">
            <w:pPr>
              <w:suppressAutoHyphens w:val="0"/>
              <w:autoSpaceDE w:val="0"/>
              <w:autoSpaceDN w:val="0"/>
              <w:adjustRightInd w:val="0"/>
              <w:jc w:val="center"/>
            </w:pPr>
            <w:r>
              <w:t xml:space="preserve">Equação </w:t>
            </w:r>
            <w:r>
              <w:t>4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1E98D9" w14:textId="56116C92" w:rsidR="00721C61" w:rsidRDefault="00721C61" w:rsidP="00721C61">
            <w:pPr>
              <w:suppressAutoHyphens w:val="0"/>
              <w:autoSpaceDE w:val="0"/>
              <w:autoSpaceDN w:val="0"/>
              <w:adjustRightInd w:val="0"/>
              <w:jc w:val="center"/>
            </w:pPr>
            <w:r>
              <w:t>Verdadeiro</w:t>
            </w:r>
          </w:p>
        </w:tc>
      </w:tr>
      <w:tr w:rsidR="00721C61" w14:paraId="4A3B6B9E" w14:textId="77777777" w:rsidTr="00721C61"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E1790AC" w14:textId="35196F88" w:rsidR="00721C61" w:rsidRDefault="00721C61" w:rsidP="00721C61">
            <w:pPr>
              <w:suppressAutoHyphens w:val="0"/>
              <w:autoSpaceDE w:val="0"/>
              <w:autoSpaceDN w:val="0"/>
              <w:adjustRightInd w:val="0"/>
              <w:jc w:val="center"/>
            </w:pPr>
            <w:r>
              <w:t xml:space="preserve">Equação </w:t>
            </w:r>
            <w:r>
              <w:t>5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15F3EC" w14:textId="022BA5A4" w:rsidR="00721C61" w:rsidRDefault="00721C61" w:rsidP="00721C61">
            <w:pPr>
              <w:suppressAutoHyphens w:val="0"/>
              <w:autoSpaceDE w:val="0"/>
              <w:autoSpaceDN w:val="0"/>
              <w:adjustRightInd w:val="0"/>
              <w:jc w:val="center"/>
            </w:pPr>
            <w:r>
              <w:t>Falso</w:t>
            </w:r>
          </w:p>
        </w:tc>
      </w:tr>
    </w:tbl>
    <w:p w14:paraId="7F6F0CB4" w14:textId="77777777" w:rsidR="00707E05" w:rsidRPr="00D125D8" w:rsidRDefault="00707E05" w:rsidP="00C15F85">
      <w:pPr>
        <w:suppressAutoHyphens w:val="0"/>
        <w:autoSpaceDE w:val="0"/>
        <w:autoSpaceDN w:val="0"/>
        <w:adjustRightInd w:val="0"/>
        <w:jc w:val="both"/>
      </w:pPr>
    </w:p>
    <w:p w14:paraId="62474CE6" w14:textId="0C77CAD0" w:rsidR="00C15F85" w:rsidRDefault="00C15F85" w:rsidP="00C15F85">
      <w:pPr>
        <w:numPr>
          <w:ilvl w:val="0"/>
          <w:numId w:val="3"/>
        </w:numPr>
        <w:suppressAutoHyphens w:val="0"/>
        <w:autoSpaceDE w:val="0"/>
        <w:autoSpaceDN w:val="0"/>
        <w:adjustRightInd w:val="0"/>
        <w:jc w:val="center"/>
        <w:rPr>
          <w:rStyle w:val="RefernciaSutil"/>
          <w:color w:val="auto"/>
        </w:rPr>
      </w:pPr>
      <w:r w:rsidRPr="00B76701">
        <w:rPr>
          <w:rStyle w:val="RefernciaSutil"/>
          <w:color w:val="auto"/>
        </w:rPr>
        <w:t>Conclusões</w:t>
      </w:r>
    </w:p>
    <w:p w14:paraId="645E08F7" w14:textId="68DA7548" w:rsidR="00C15F85" w:rsidRPr="00AD6ACB" w:rsidRDefault="0022661A" w:rsidP="0022661A">
      <w:pPr>
        <w:pStyle w:val="text"/>
      </w:pPr>
      <w:r>
        <w:t xml:space="preserve">Pode-se concluir por meio dos </w:t>
      </w:r>
      <w:r w:rsidR="00C9293D">
        <w:t>códigos</w:t>
      </w:r>
      <w:r>
        <w:t xml:space="preserve"> a praticidade do </w:t>
      </w:r>
      <w:r>
        <w:rPr>
          <w:i/>
          <w:iCs/>
        </w:rPr>
        <w:t>software</w:t>
      </w:r>
      <w:r w:rsidR="00AD6ACB">
        <w:rPr>
          <w:i/>
          <w:iCs/>
        </w:rPr>
        <w:t>.</w:t>
      </w:r>
      <w:r w:rsidR="00AD6ACB">
        <w:t xml:space="preserve"> Seja na criação de funções úteis, seja no teste de determinadas equações.</w:t>
      </w:r>
    </w:p>
    <w:p w14:paraId="186AB9F1" w14:textId="77777777" w:rsidR="0007628B" w:rsidRPr="00D125D8" w:rsidRDefault="00C15F85">
      <w:pPr>
        <w:pStyle w:val="sectionheadnonums"/>
      </w:pPr>
      <w:r w:rsidRPr="00D125D8">
        <w:t>Referências</w:t>
      </w:r>
    </w:p>
    <w:p w14:paraId="516C1131" w14:textId="6C7C102E" w:rsidR="0007628B" w:rsidRPr="00D125D8" w:rsidRDefault="0007628B" w:rsidP="00DE6A6E">
      <w:pPr>
        <w:pStyle w:val="references"/>
      </w:pPr>
      <w:bookmarkStart w:id="4" w:name="references"/>
      <w:bookmarkEnd w:id="4"/>
      <w:r w:rsidRPr="00D125D8">
        <w:t>[1]</w:t>
      </w:r>
      <w:r w:rsidRPr="00D125D8">
        <w:tab/>
      </w:r>
      <w:r w:rsidR="00DD0BC3">
        <w:t>ROTEIRO_P</w:t>
      </w:r>
      <w:r w:rsidR="00C9293D">
        <w:t>2</w:t>
      </w:r>
      <w:r w:rsidR="00DD0BC3">
        <w:t>_ELT.</w:t>
      </w:r>
      <w:r w:rsidR="00953F65">
        <w:t xml:space="preserve"> Disponível em: </w:t>
      </w:r>
      <w:r w:rsidR="00953F65" w:rsidRPr="00953F65">
        <w:t>https://ava.ufv.br/</w:t>
      </w:r>
      <w:r w:rsidR="00DD0BC3">
        <w:t xml:space="preserve">. Acesso em: </w:t>
      </w:r>
      <w:r w:rsidR="00C9293D">
        <w:t>setembro de</w:t>
      </w:r>
      <w:r w:rsidR="00DD0BC3">
        <w:t xml:space="preserve"> 2021.</w:t>
      </w:r>
    </w:p>
    <w:p w14:paraId="39DC58F2" w14:textId="4F3EFD40" w:rsidR="0007628B" w:rsidRPr="00D125D8" w:rsidRDefault="0007628B" w:rsidP="00DD0BC3">
      <w:r w:rsidRPr="00D125D8">
        <w:tab/>
      </w:r>
    </w:p>
    <w:sectPr w:rsidR="0007628B" w:rsidRPr="00D125D8" w:rsidSect="002E5329">
      <w:footnotePr>
        <w:pos w:val="beneathText"/>
      </w:footnotePr>
      <w:type w:val="continuous"/>
      <w:pgSz w:w="11899" w:h="16837"/>
      <w:pgMar w:top="1077" w:right="851" w:bottom="2262" w:left="851" w:header="720" w:footer="720" w:gutter="0"/>
      <w:cols w:num="2" w:space="2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pStyle w:val="Ttulo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upperLetter"/>
      <w:pStyle w:val="Head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4365AEE"/>
    <w:multiLevelType w:val="hybridMultilevel"/>
    <w:tmpl w:val="4CA82C8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A2"/>
    <w:rsid w:val="0007628B"/>
    <w:rsid w:val="00102A0B"/>
    <w:rsid w:val="0022661A"/>
    <w:rsid w:val="0025750C"/>
    <w:rsid w:val="0026684B"/>
    <w:rsid w:val="002866CD"/>
    <w:rsid w:val="002E5329"/>
    <w:rsid w:val="0034575A"/>
    <w:rsid w:val="00372D37"/>
    <w:rsid w:val="0044466A"/>
    <w:rsid w:val="005827B0"/>
    <w:rsid w:val="00594708"/>
    <w:rsid w:val="005E7039"/>
    <w:rsid w:val="0062657D"/>
    <w:rsid w:val="006830A2"/>
    <w:rsid w:val="00707E05"/>
    <w:rsid w:val="00721C61"/>
    <w:rsid w:val="007560CE"/>
    <w:rsid w:val="007A47D1"/>
    <w:rsid w:val="008B410D"/>
    <w:rsid w:val="00953F65"/>
    <w:rsid w:val="00A167B8"/>
    <w:rsid w:val="00AD6ACB"/>
    <w:rsid w:val="00B76701"/>
    <w:rsid w:val="00C15F85"/>
    <w:rsid w:val="00C75ABB"/>
    <w:rsid w:val="00C76039"/>
    <w:rsid w:val="00C9293D"/>
    <w:rsid w:val="00CE2E7D"/>
    <w:rsid w:val="00D125D8"/>
    <w:rsid w:val="00DD0BC3"/>
    <w:rsid w:val="00DD17BE"/>
    <w:rsid w:val="00DE11B4"/>
    <w:rsid w:val="00DE6A6E"/>
    <w:rsid w:val="00E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7FF4"/>
  <w15:chartTrackingRefBased/>
  <w15:docId w15:val="{47CA3D02-9E9E-4E19-8C2A-FDDCD462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numId w:val="3"/>
      </w:numPr>
      <w:spacing w:after="120" w:line="216" w:lineRule="auto"/>
      <w:ind w:left="0" w:firstLine="0"/>
      <w:jc w:val="both"/>
      <w:outlineLvl w:val="3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Bitstream Vera Sans" w:hAnsi="Arial" w:cs="Bitstream Vera Sans"/>
      <w:sz w:val="28"/>
      <w:szCs w:val="28"/>
    </w:rPr>
  </w:style>
  <w:style w:type="paragraph" w:styleId="Corpodetexto">
    <w:name w:val="Body Text"/>
    <w:basedOn w:val="Normal"/>
    <w:semiHidden/>
    <w:rPr>
      <w:b/>
      <w:sz w:val="28"/>
    </w:r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Recuodecorpodetexto">
    <w:name w:val="Body Text Indent"/>
    <w:basedOn w:val="Normal"/>
    <w:semiHidden/>
    <w:pPr>
      <w:ind w:left="360"/>
      <w:jc w:val="both"/>
    </w:pPr>
  </w:style>
  <w:style w:type="paragraph" w:customStyle="1" w:styleId="Recuodecorpodetexto21">
    <w:name w:val="Recuo de corpo de texto 21"/>
    <w:basedOn w:val="Normal"/>
    <w:pPr>
      <w:ind w:firstLine="288"/>
      <w:jc w:val="both"/>
    </w:pPr>
    <w:rPr>
      <w:b/>
      <w:sz w:val="18"/>
    </w:rPr>
  </w:style>
  <w:style w:type="paragraph" w:customStyle="1" w:styleId="Recuodecorpodetexto31">
    <w:name w:val="Recuo de corpo de texto 31"/>
    <w:basedOn w:val="Normal"/>
    <w:pPr>
      <w:ind w:firstLine="360"/>
      <w:jc w:val="both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Papertitle">
    <w:name w:val="Paper title"/>
    <w:basedOn w:val="Corpodetexto"/>
    <w:pPr>
      <w:jc w:val="center"/>
    </w:pPr>
    <w:rPr>
      <w:b w:val="0"/>
      <w:sz w:val="50"/>
    </w:rPr>
  </w:style>
  <w:style w:type="paragraph" w:customStyle="1" w:styleId="authoraffiliation">
    <w:name w:val="author affiliation"/>
    <w:basedOn w:val="Normal"/>
    <w:pPr>
      <w:jc w:val="center"/>
    </w:pPr>
  </w:style>
  <w:style w:type="paragraph" w:customStyle="1" w:styleId="abstract">
    <w:name w:val="abstract"/>
    <w:basedOn w:val="Recuodecorpodetexto21"/>
    <w:pPr>
      <w:spacing w:after="120" w:line="200" w:lineRule="exact"/>
    </w:pPr>
  </w:style>
  <w:style w:type="paragraph" w:customStyle="1" w:styleId="abstracthead">
    <w:name w:val="abstract head"/>
    <w:basedOn w:val="abstract"/>
    <w:rPr>
      <w:i/>
    </w:rPr>
  </w:style>
  <w:style w:type="paragraph" w:customStyle="1" w:styleId="abstractheader">
    <w:name w:val="abstract header"/>
    <w:basedOn w:val="abstract"/>
    <w:rPr>
      <w:i/>
    </w:rPr>
  </w:style>
  <w:style w:type="paragraph" w:customStyle="1" w:styleId="abstractname">
    <w:name w:val="abstract name"/>
    <w:basedOn w:val="abstract"/>
    <w:rPr>
      <w:i/>
    </w:rPr>
  </w:style>
  <w:style w:type="paragraph" w:customStyle="1" w:styleId="text">
    <w:name w:val="text"/>
    <w:basedOn w:val="Normal"/>
    <w:pPr>
      <w:spacing w:line="240" w:lineRule="exact"/>
      <w:ind w:firstLine="187"/>
      <w:jc w:val="both"/>
    </w:pPr>
  </w:style>
  <w:style w:type="paragraph" w:customStyle="1" w:styleId="sectionhead1">
    <w:name w:val="section head (1)"/>
    <w:basedOn w:val="Normal"/>
    <w:pPr>
      <w:tabs>
        <w:tab w:val="left" w:pos="360"/>
        <w:tab w:val="num" w:pos="720"/>
      </w:tabs>
      <w:spacing w:before="120" w:after="120" w:line="216" w:lineRule="auto"/>
      <w:jc w:val="center"/>
    </w:pPr>
    <w:rPr>
      <w:smallCaps/>
    </w:rPr>
  </w:style>
  <w:style w:type="paragraph" w:customStyle="1" w:styleId="Head2">
    <w:name w:val="Head 2"/>
    <w:basedOn w:val="Ttulo2"/>
    <w:pPr>
      <w:numPr>
        <w:ilvl w:val="0"/>
        <w:numId w:val="4"/>
      </w:numPr>
      <w:spacing w:before="120"/>
      <w:ind w:left="0" w:firstLine="0"/>
    </w:pPr>
    <w:rPr>
      <w:spacing w:val="-8"/>
    </w:rPr>
  </w:style>
  <w:style w:type="paragraph" w:customStyle="1" w:styleId="sectionheadnonums">
    <w:name w:val="section head (no nums)"/>
    <w:basedOn w:val="Normal"/>
    <w:pPr>
      <w:spacing w:before="120" w:after="120"/>
      <w:jc w:val="center"/>
    </w:pPr>
    <w:rPr>
      <w:smallCaps/>
    </w:rPr>
  </w:style>
  <w:style w:type="paragraph" w:customStyle="1" w:styleId="authorname">
    <w:name w:val="author name"/>
    <w:basedOn w:val="Ttulo1"/>
    <w:rPr>
      <w:sz w:val="22"/>
    </w:rPr>
  </w:style>
  <w:style w:type="paragraph" w:customStyle="1" w:styleId="references">
    <w:name w:val="references"/>
    <w:basedOn w:val="Normal"/>
    <w:pPr>
      <w:spacing w:line="180" w:lineRule="exact"/>
      <w:ind w:left="360" w:hanging="360"/>
      <w:jc w:val="both"/>
    </w:pPr>
    <w:rPr>
      <w:sz w:val="16"/>
    </w:rPr>
  </w:style>
  <w:style w:type="paragraph" w:styleId="Textodenotaderodap">
    <w:name w:val="footnote text"/>
    <w:basedOn w:val="Normal"/>
    <w:semiHidden/>
    <w:pPr>
      <w:autoSpaceDE w:val="0"/>
      <w:ind w:firstLine="202"/>
      <w:jc w:val="both"/>
    </w:pPr>
    <w:rPr>
      <w:sz w:val="16"/>
    </w:rPr>
  </w:style>
  <w:style w:type="paragraph" w:customStyle="1" w:styleId="Author">
    <w:name w:val="Author"/>
    <w:basedOn w:val="Normal"/>
    <w:pPr>
      <w:jc w:val="center"/>
    </w:pPr>
    <w:rPr>
      <w:sz w:val="24"/>
    </w:rPr>
  </w:style>
  <w:style w:type="paragraph" w:customStyle="1" w:styleId="Affiliation">
    <w:name w:val="Affiliation"/>
    <w:basedOn w:val="Normal"/>
    <w:pPr>
      <w:jc w:val="center"/>
    </w:pPr>
    <w:rPr>
      <w:i/>
      <w:sz w:val="24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RefernciaSutil">
    <w:name w:val="Subtle Reference"/>
    <w:uiPriority w:val="31"/>
    <w:qFormat/>
    <w:rsid w:val="00C15F85"/>
    <w:rPr>
      <w:smallCaps/>
      <w:color w:val="5A5A5A"/>
    </w:rPr>
  </w:style>
  <w:style w:type="character" w:styleId="MenoPendente">
    <w:name w:val="Unresolved Mention"/>
    <w:uiPriority w:val="99"/>
    <w:semiHidden/>
    <w:unhideWhenUsed/>
    <w:rsid w:val="00707E0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D05BF"/>
    <w:pPr>
      <w:ind w:left="720"/>
      <w:contextualSpacing/>
    </w:pPr>
  </w:style>
  <w:style w:type="table" w:styleId="Tabelacomgrade">
    <w:name w:val="Table Grid"/>
    <w:basedOn w:val="Tabelanormal"/>
    <w:uiPriority w:val="39"/>
    <w:rsid w:val="00AD6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Preparation of Papers in Two-Column Format for the Proceedings of the 2004 Sarnoff Symposium</vt:lpstr>
    </vt:vector>
  </TitlesOfParts>
  <Company/>
  <LinksUpToDate>false</LinksUpToDate>
  <CharactersWithSpaces>2164</CharactersWithSpaces>
  <SharedDoc>false</SharedDoc>
  <HLinks>
    <vt:vector size="6" baseType="variant">
      <vt:variant>
        <vt:i4>524323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https://www.youtube.com/playlist?list=PLLOSXyhVTiruGBL_wCCAP1cZgvpwVAs5v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Two-Column Format for the Proceedings of the 2004 Sarnoff Symposium</dc:title>
  <dc:subject/>
  <dc:creator>Laura Hyslop</dc:creator>
  <cp:keywords/>
  <cp:lastModifiedBy>Felipe dos Anjos Rezende</cp:lastModifiedBy>
  <cp:revision>7</cp:revision>
  <cp:lastPrinted>2000-04-04T19:41:00Z</cp:lastPrinted>
  <dcterms:created xsi:type="dcterms:W3CDTF">2021-09-09T15:29:00Z</dcterms:created>
  <dcterms:modified xsi:type="dcterms:W3CDTF">2021-10-23T18:03:00Z</dcterms:modified>
</cp:coreProperties>
</file>