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5ECE3F39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</w:t>
      </w:r>
      <w:r w:rsidR="00695192">
        <w:rPr>
          <w:sz w:val="48"/>
        </w:rPr>
        <w:t>4</w:t>
      </w:r>
      <w:r w:rsidRPr="00474359">
        <w:rPr>
          <w:sz w:val="48"/>
        </w:rPr>
        <w:t xml:space="preserve">: </w:t>
      </w:r>
      <w:r w:rsidR="00695192">
        <w:rPr>
          <w:sz w:val="48"/>
        </w:rPr>
        <w:t>Convolução 2D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148D19A8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2C6359">
        <w:t>A convolução discreta será trabalhada através de funções e a saída expressa por gráficos, a fim de uma análise visual.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1A35C5CB" w14:textId="1730E3F1" w:rsidR="00DD17BE" w:rsidRPr="002866CD" w:rsidRDefault="002C6359" w:rsidP="002C6359">
      <w:pPr>
        <w:pStyle w:val="text"/>
      </w:pPr>
      <w:r>
        <w:t>Esta prática refere-se à operação de convolução discreta para sistemas lineares invariantes no tempo e sua aplicação em sinais de áudio. Para plotar ou reproduzir um sinal discretizado, é necessária a criação do vetor tempo discretizado. Este vetor representa a soma de um incremento temporal entre amostras.</w:t>
      </w:r>
    </w:p>
    <w:p w14:paraId="505D847A" w14:textId="77777777" w:rsidR="00DD17BE" w:rsidRPr="00DD17BE" w:rsidRDefault="00DD17BE" w:rsidP="00DD17BE">
      <w:pPr>
        <w:ind w:firstLine="720"/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2F451FC1" w14:textId="792C68C4" w:rsidR="002866CD" w:rsidRDefault="002C6359" w:rsidP="002C6359">
      <w:pPr>
        <w:pStyle w:val="text"/>
      </w:pPr>
      <w:r>
        <w:t>O objetivo desta prática é introduzir comandos de convolução de sinais. Além disso, haverá a criação de um código para visualização prática.</w:t>
      </w:r>
    </w:p>
    <w:p w14:paraId="37BC277B" w14:textId="77777777" w:rsidR="002C6359" w:rsidRPr="00DD17BE" w:rsidRDefault="002C6359" w:rsidP="002C6359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4C4ADDA2" w14:textId="77777777" w:rsidR="00953F65" w:rsidRDefault="00953F65" w:rsidP="00953F65">
      <w:pPr>
        <w:pStyle w:val="text"/>
      </w:pPr>
      <w:r>
        <w:t>Para a realização desta prática é necessário a utilização do software MATLAB.</w:t>
      </w:r>
    </w:p>
    <w:p w14:paraId="1C64BC10" w14:textId="0DAAEC41" w:rsidR="0031497A" w:rsidRPr="0031497A" w:rsidRDefault="00953F65" w:rsidP="004C393E">
      <w:pPr>
        <w:pStyle w:val="text"/>
      </w:pPr>
      <w:r>
        <w:t xml:space="preserve">Em primeira instância foi solicitado a criação </w:t>
      </w:r>
      <w:r w:rsidR="002C6359">
        <w:t>de um código que demonstrasse a resposta a um determinado sinal.</w:t>
      </w:r>
      <w:r w:rsidR="004C393E">
        <w:t xml:space="preserve"> </w:t>
      </w:r>
      <w:r>
        <w:t xml:space="preserve">Já na segunda parte da simulação, </w:t>
      </w:r>
      <w:r w:rsidR="002C6359">
        <w:t xml:space="preserve">a função </w:t>
      </w:r>
      <w:r w:rsidR="002C6359">
        <w:rPr>
          <w:i/>
          <w:iCs/>
        </w:rPr>
        <w:t>Convolucao</w:t>
      </w:r>
      <w:r w:rsidR="0031497A">
        <w:t xml:space="preserve"> foi criada para o cálculo do tempo de processamento de determinada função.</w:t>
      </w:r>
      <w:r w:rsidR="004C393E">
        <w:t xml:space="preserve"> </w:t>
      </w:r>
      <w:r w:rsidR="0031497A">
        <w:t xml:space="preserve">Na parte 3, foi gerada a função </w:t>
      </w:r>
      <w:r w:rsidR="0031497A">
        <w:rPr>
          <w:i/>
          <w:iCs/>
        </w:rPr>
        <w:t>Convolucao2D</w:t>
      </w:r>
      <w:r w:rsidR="0031497A">
        <w:t xml:space="preserve"> que faz a convolução entre imagens.</w:t>
      </w:r>
    </w:p>
    <w:p w14:paraId="104A2A72" w14:textId="404FB120" w:rsidR="00953F65" w:rsidRDefault="00953F65" w:rsidP="00953F65">
      <w:pPr>
        <w:rPr>
          <w:sz w:val="16"/>
          <w:szCs w:val="16"/>
        </w:rPr>
      </w:pP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46A4F063" w14:textId="2FFC4E57" w:rsidR="0062657D" w:rsidRDefault="0062657D" w:rsidP="0062657D">
      <w:pPr>
        <w:pStyle w:val="text"/>
      </w:pPr>
      <w:r>
        <w:t>Como solicitado</w:t>
      </w:r>
      <w:r w:rsidR="0031497A">
        <w:t xml:space="preserve"> na parte 1, foram criados 3 sinais, função delta de dirac, a função degrau e a função sen(n)/n.</w:t>
      </w:r>
    </w:p>
    <w:p w14:paraId="7C46BAAF" w14:textId="0D952459" w:rsidR="0062657D" w:rsidRDefault="0062657D" w:rsidP="0062657D">
      <w:pPr>
        <w:pStyle w:val="text"/>
      </w:pPr>
      <w:r>
        <w:t xml:space="preserve">A figura 1 representa </w:t>
      </w:r>
      <w:r w:rsidR="002C6359">
        <w:t>a resposta ao impulso aos três sinais supracitados.</w:t>
      </w:r>
    </w:p>
    <w:p w14:paraId="4BED8DE8" w14:textId="77777777" w:rsidR="0062657D" w:rsidRDefault="0062657D" w:rsidP="0062657D">
      <w:pPr>
        <w:pStyle w:val="text"/>
      </w:pPr>
    </w:p>
    <w:p w14:paraId="2E791F6C" w14:textId="77777777" w:rsidR="00372D37" w:rsidRDefault="00372D37" w:rsidP="0034575A">
      <w:pPr>
        <w:jc w:val="center"/>
        <w:rPr>
          <w:sz w:val="16"/>
          <w:szCs w:val="16"/>
        </w:rPr>
      </w:pPr>
    </w:p>
    <w:p w14:paraId="71A37A2A" w14:textId="0F49C654" w:rsidR="0034575A" w:rsidRPr="00953F65" w:rsidRDefault="002C6359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2644948" wp14:editId="35367D50">
            <wp:extent cx="2746648" cy="21869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790" cy="22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40DA80B8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 w:rsidR="002C6359">
        <w:rPr>
          <w:sz w:val="16"/>
          <w:szCs w:val="16"/>
        </w:rPr>
        <w:t>Resposta ao impulso</w:t>
      </w:r>
    </w:p>
    <w:p w14:paraId="7C1392DF" w14:textId="118AAE60" w:rsidR="00372D37" w:rsidRDefault="00372D37" w:rsidP="002E5329">
      <w:pPr>
        <w:rPr>
          <w:sz w:val="16"/>
          <w:szCs w:val="16"/>
        </w:rPr>
      </w:pP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7F6F0CB4" w14:textId="3E29CD44" w:rsidR="00707E05" w:rsidRDefault="0062657D" w:rsidP="0031497A">
      <w:pPr>
        <w:pStyle w:val="text"/>
      </w:pPr>
      <w:r>
        <w:t xml:space="preserve">Para a execução da segunda parte </w:t>
      </w:r>
      <w:r w:rsidR="0031497A">
        <w:t xml:space="preserve">foi utilizados os comandos </w:t>
      </w:r>
      <w:r w:rsidR="0031497A">
        <w:rPr>
          <w:i/>
          <w:iCs/>
        </w:rPr>
        <w:t xml:space="preserve">tic </w:t>
      </w:r>
      <w:r w:rsidR="0031497A">
        <w:t xml:space="preserve">e </w:t>
      </w:r>
      <w:r w:rsidR="0031497A">
        <w:rPr>
          <w:i/>
          <w:iCs/>
        </w:rPr>
        <w:t>toc</w:t>
      </w:r>
      <w:r w:rsidR="0031497A">
        <w:t xml:space="preserve"> para, respectivamente, começar e parar a contagem</w:t>
      </w:r>
      <w:r>
        <w:t>.</w:t>
      </w:r>
      <w:r w:rsidR="0031497A">
        <w:t xml:space="preserve"> Os tempos de processamento estão expressos na tabela 1.</w:t>
      </w:r>
    </w:p>
    <w:p w14:paraId="64B473A8" w14:textId="050F1EB9" w:rsidR="0031497A" w:rsidRDefault="0031497A" w:rsidP="004C393E">
      <w:pPr>
        <w:pStyle w:val="text"/>
        <w:ind w:firstLine="0"/>
      </w:pPr>
    </w:p>
    <w:p w14:paraId="301A4B31" w14:textId="17E41505" w:rsidR="004C393E" w:rsidRDefault="004C393E" w:rsidP="004C393E">
      <w:pPr>
        <w:pStyle w:val="text"/>
        <w:ind w:firstLine="0"/>
        <w:rPr>
          <w:sz w:val="16"/>
          <w:szCs w:val="16"/>
        </w:rPr>
      </w:pPr>
      <w:r>
        <w:rPr>
          <w:sz w:val="16"/>
          <w:szCs w:val="16"/>
        </w:rPr>
        <w:t>Tabela 1 – Tempo de processamento</w:t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3"/>
        <w:gridCol w:w="2483"/>
      </w:tblGrid>
      <w:tr w:rsidR="004C393E" w:rsidRPr="004C393E" w14:paraId="5D6C0ACC" w14:textId="77777777" w:rsidTr="004C393E">
        <w:tc>
          <w:tcPr>
            <w:tcW w:w="24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EE49" w14:textId="0F39683D" w:rsidR="004C393E" w:rsidRPr="004C393E" w:rsidRDefault="004C393E" w:rsidP="004C393E">
            <w:pPr>
              <w:pStyle w:val="text"/>
              <w:ind w:firstLine="0"/>
              <w:jc w:val="center"/>
            </w:pPr>
            <w:r w:rsidRPr="004C393E">
              <w:t>Função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9049CC" w14:textId="06D85072" w:rsidR="004C393E" w:rsidRPr="004C393E" w:rsidRDefault="004C393E" w:rsidP="004C393E">
            <w:pPr>
              <w:pStyle w:val="text"/>
              <w:ind w:firstLine="0"/>
              <w:jc w:val="center"/>
            </w:pPr>
            <w:r w:rsidRPr="004C393E">
              <w:t>Tempo (ms)</w:t>
            </w:r>
          </w:p>
        </w:tc>
      </w:tr>
      <w:tr w:rsidR="004C393E" w:rsidRPr="004C393E" w14:paraId="6BA7DE4C" w14:textId="77777777" w:rsidTr="004C393E"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14E71F56" w14:textId="7C2C566A" w:rsidR="004C393E" w:rsidRPr="004C393E" w:rsidRDefault="004C393E" w:rsidP="004C393E">
            <w:pPr>
              <w:pStyle w:val="text"/>
              <w:ind w:firstLine="0"/>
              <w:jc w:val="center"/>
            </w:pPr>
            <w:r>
              <w:t>Convolucao</w:t>
            </w:r>
          </w:p>
        </w:tc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01A9D6F3" w14:textId="5DDB354B" w:rsidR="004C393E" w:rsidRPr="004C393E" w:rsidRDefault="004C393E" w:rsidP="004C393E">
            <w:pPr>
              <w:pStyle w:val="text"/>
              <w:ind w:firstLine="0"/>
              <w:jc w:val="center"/>
            </w:pPr>
            <w:r>
              <w:t>4,8</w:t>
            </w:r>
          </w:p>
        </w:tc>
      </w:tr>
      <w:tr w:rsidR="004C393E" w:rsidRPr="004C393E" w14:paraId="3213A159" w14:textId="77777777" w:rsidTr="004C393E">
        <w:tc>
          <w:tcPr>
            <w:tcW w:w="2483" w:type="dxa"/>
            <w:vAlign w:val="center"/>
          </w:tcPr>
          <w:p w14:paraId="22080864" w14:textId="25626CAB" w:rsidR="004C393E" w:rsidRPr="004C393E" w:rsidRDefault="004C393E" w:rsidP="004C393E">
            <w:pPr>
              <w:pStyle w:val="text"/>
              <w:ind w:firstLine="0"/>
              <w:jc w:val="center"/>
            </w:pPr>
            <w:r>
              <w:t>conv (matlab)</w:t>
            </w:r>
          </w:p>
        </w:tc>
        <w:tc>
          <w:tcPr>
            <w:tcW w:w="2483" w:type="dxa"/>
            <w:vAlign w:val="center"/>
          </w:tcPr>
          <w:p w14:paraId="2936B03B" w14:textId="0E6E0C85" w:rsidR="004C393E" w:rsidRPr="004C393E" w:rsidRDefault="004C393E" w:rsidP="004C393E">
            <w:pPr>
              <w:pStyle w:val="text"/>
              <w:ind w:firstLine="0"/>
              <w:jc w:val="center"/>
            </w:pPr>
            <w:r>
              <w:t>2,5</w:t>
            </w:r>
          </w:p>
        </w:tc>
      </w:tr>
    </w:tbl>
    <w:p w14:paraId="24072B99" w14:textId="77777777" w:rsidR="004C393E" w:rsidRPr="004C393E" w:rsidRDefault="004C393E" w:rsidP="004C393E">
      <w:pPr>
        <w:pStyle w:val="text"/>
        <w:ind w:firstLine="0"/>
      </w:pPr>
    </w:p>
    <w:p w14:paraId="6DC86C2F" w14:textId="35C7D318" w:rsidR="00501543" w:rsidRDefault="004C393E" w:rsidP="00501543">
      <w:pPr>
        <w:pStyle w:val="text"/>
      </w:pPr>
      <w:r>
        <w:t>Na elaboração da parte 3, duas imagens foram filtradas</w:t>
      </w:r>
      <w:r w:rsidR="00501543">
        <w:t>. Pode-se perceber em F1, F2 e F3 a presença de lacunas ocorridas pela presença de zeros, na matriz da imagem. A figura 2 mostra esses filtros.</w:t>
      </w:r>
    </w:p>
    <w:p w14:paraId="40BC5B3E" w14:textId="77777777" w:rsidR="004C393E" w:rsidRDefault="004C393E" w:rsidP="0031497A">
      <w:pPr>
        <w:pStyle w:val="text"/>
      </w:pPr>
    </w:p>
    <w:p w14:paraId="5624D26A" w14:textId="132473C8" w:rsidR="0031497A" w:rsidRDefault="004C393E" w:rsidP="0031497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030CFDD" wp14:editId="0E476B84">
            <wp:extent cx="2769962" cy="16154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602" cy="16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0047" w14:textId="2367A2B4" w:rsidR="0031497A" w:rsidRPr="00953F65" w:rsidRDefault="0031497A" w:rsidP="0031497A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2- </w:t>
      </w:r>
      <w:r w:rsidR="004C393E">
        <w:rPr>
          <w:sz w:val="16"/>
          <w:szCs w:val="16"/>
        </w:rPr>
        <w:t>Filtragem “lua”</w:t>
      </w:r>
    </w:p>
    <w:p w14:paraId="3612C331" w14:textId="50A8A2BB" w:rsidR="0031497A" w:rsidRDefault="0031497A" w:rsidP="0031497A">
      <w:pPr>
        <w:pStyle w:val="text"/>
      </w:pPr>
    </w:p>
    <w:p w14:paraId="7077C7B5" w14:textId="1A288870" w:rsidR="00501543" w:rsidRDefault="00501543" w:rsidP="0031497A">
      <w:pPr>
        <w:pStyle w:val="text"/>
      </w:pPr>
      <w:r>
        <w:t>Para correção da imagem ‘texto’ foi utilizado o filtro F. Vide figura 3.</w:t>
      </w:r>
    </w:p>
    <w:p w14:paraId="52414D7C" w14:textId="53FCD447" w:rsidR="004C393E" w:rsidRDefault="004C393E" w:rsidP="004C393E">
      <w:pP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89CA24E" wp14:editId="4E774C01">
            <wp:extent cx="2827020" cy="12203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501" cy="12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D9E" w14:textId="6159273D" w:rsidR="004C393E" w:rsidRPr="00953F65" w:rsidRDefault="004C393E" w:rsidP="004C393E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3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>Filtragem “</w:t>
      </w:r>
      <w:r>
        <w:rPr>
          <w:sz w:val="16"/>
          <w:szCs w:val="16"/>
        </w:rPr>
        <w:t>texto</w:t>
      </w:r>
      <w:r>
        <w:rPr>
          <w:sz w:val="16"/>
          <w:szCs w:val="16"/>
        </w:rPr>
        <w:t>”</w:t>
      </w:r>
    </w:p>
    <w:p w14:paraId="674C9B20" w14:textId="77777777" w:rsidR="004C393E" w:rsidRDefault="004C393E" w:rsidP="0031497A">
      <w:pPr>
        <w:pStyle w:val="text"/>
      </w:pPr>
    </w:p>
    <w:p w14:paraId="3A5125D3" w14:textId="77777777" w:rsidR="0031497A" w:rsidRPr="00D125D8" w:rsidRDefault="0031497A" w:rsidP="0031497A">
      <w:pPr>
        <w:pStyle w:val="text"/>
      </w:pPr>
    </w:p>
    <w:p w14:paraId="62474CE6" w14:textId="0C77CAD0" w:rsidR="00C15F85" w:rsidRDefault="00C15F85" w:rsidP="00C15F85">
      <w:pPr>
        <w:numPr>
          <w:ilvl w:val="0"/>
          <w:numId w:val="3"/>
        </w:numPr>
        <w:suppressAutoHyphens w:val="0"/>
        <w:autoSpaceDE w:val="0"/>
        <w:autoSpaceDN w:val="0"/>
        <w:adjustRightInd w:val="0"/>
        <w:jc w:val="center"/>
        <w:rPr>
          <w:rStyle w:val="RefernciaSutil"/>
          <w:color w:val="auto"/>
        </w:rPr>
      </w:pPr>
      <w:r w:rsidRPr="00B76701">
        <w:rPr>
          <w:rStyle w:val="RefernciaSutil"/>
          <w:color w:val="auto"/>
        </w:rPr>
        <w:t>Conclusões</w:t>
      </w:r>
    </w:p>
    <w:p w14:paraId="5E85AF6B" w14:textId="77777777" w:rsidR="002C6359" w:rsidRPr="00D125D8" w:rsidRDefault="002C6359" w:rsidP="002C6359">
      <w:pPr>
        <w:pStyle w:val="text"/>
      </w:pPr>
      <w:r>
        <w:t xml:space="preserve">Pode-se concluir por meio dos gráficos a praticidade do </w:t>
      </w:r>
      <w:r>
        <w:rPr>
          <w:i/>
          <w:iCs/>
        </w:rPr>
        <w:t>software,</w:t>
      </w:r>
      <w:r>
        <w:t xml:space="preserve"> realizando operações que demandariam muito tempo serem realizadas em segundos.</w:t>
      </w: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58451F96" w:rsidR="0007628B" w:rsidRPr="00D125D8" w:rsidRDefault="0007628B" w:rsidP="00DE6A6E">
      <w:pPr>
        <w:pStyle w:val="references"/>
      </w:pPr>
      <w:bookmarkStart w:id="3" w:name="references"/>
      <w:bookmarkEnd w:id="3"/>
      <w:r w:rsidRPr="00D125D8">
        <w:t>[1]</w:t>
      </w:r>
      <w:r w:rsidRPr="00D125D8">
        <w:tab/>
      </w:r>
      <w:r w:rsidR="00DD0BC3">
        <w:t>ROTEIRO_P</w:t>
      </w:r>
      <w:r w:rsidR="00695192">
        <w:t>4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661A"/>
    <w:rsid w:val="0025750C"/>
    <w:rsid w:val="0026684B"/>
    <w:rsid w:val="002866CD"/>
    <w:rsid w:val="002C6359"/>
    <w:rsid w:val="002E5329"/>
    <w:rsid w:val="0031497A"/>
    <w:rsid w:val="0034575A"/>
    <w:rsid w:val="00372D37"/>
    <w:rsid w:val="0044466A"/>
    <w:rsid w:val="004C393E"/>
    <w:rsid w:val="004F452A"/>
    <w:rsid w:val="00501543"/>
    <w:rsid w:val="00594708"/>
    <w:rsid w:val="005E7039"/>
    <w:rsid w:val="0062657D"/>
    <w:rsid w:val="006830A2"/>
    <w:rsid w:val="00695192"/>
    <w:rsid w:val="00707E05"/>
    <w:rsid w:val="007560CE"/>
    <w:rsid w:val="007A47D1"/>
    <w:rsid w:val="0089277A"/>
    <w:rsid w:val="008B410D"/>
    <w:rsid w:val="00953F65"/>
    <w:rsid w:val="00A167B8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1497A"/>
    <w:rPr>
      <w:color w:val="808080"/>
    </w:rPr>
  </w:style>
  <w:style w:type="table" w:styleId="Tabelacomgrade">
    <w:name w:val="Table Grid"/>
    <w:basedOn w:val="Tabelanormal"/>
    <w:uiPriority w:val="39"/>
    <w:rsid w:val="004C3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2261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7</cp:revision>
  <cp:lastPrinted>2000-04-04T19:41:00Z</cp:lastPrinted>
  <dcterms:created xsi:type="dcterms:W3CDTF">2021-09-09T15:29:00Z</dcterms:created>
  <dcterms:modified xsi:type="dcterms:W3CDTF">2021-10-23T19:41:00Z</dcterms:modified>
</cp:coreProperties>
</file>