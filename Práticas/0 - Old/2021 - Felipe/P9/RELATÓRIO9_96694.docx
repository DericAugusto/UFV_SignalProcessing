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03B36013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B73119">
        <w:rPr>
          <w:sz w:val="48"/>
        </w:rPr>
        <w:t>9</w:t>
      </w:r>
      <w:r w:rsidRPr="00474359">
        <w:rPr>
          <w:sz w:val="48"/>
        </w:rPr>
        <w:t xml:space="preserve">: </w:t>
      </w:r>
      <w:r w:rsidR="00B73119">
        <w:rPr>
          <w:sz w:val="48"/>
        </w:rPr>
        <w:t>Análise tempo-frequência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6B6630ED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761763">
        <w:t>Neste relatório haverão espectogramas de diferentes sinais.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69F71842" w:rsidR="00DD17BE" w:rsidRPr="002866CD" w:rsidRDefault="00B73119" w:rsidP="00B73119">
      <w:pPr>
        <w:pStyle w:val="text"/>
      </w:pPr>
      <w:r>
        <w:t>Os métodos de Fourier estudados até o momento limitam-se a análises de sinais cujo</w:t>
      </w:r>
      <w:r>
        <w:t xml:space="preserve"> </w:t>
      </w:r>
      <w:r>
        <w:t>espectro é constante ao longo do tempo, isto é, qualquer sinal submetido à análise de Fourier</w:t>
      </w:r>
      <w:r>
        <w:t xml:space="preserve"> </w:t>
      </w:r>
      <w:r>
        <w:t>precisa ser estacionário. Todavia,</w:t>
      </w:r>
      <w:r>
        <w:t xml:space="preserve"> </w:t>
      </w:r>
      <w:r>
        <w:t>existem inúmeros sinais na natureza que não se encaixam nesta restrição</w:t>
      </w:r>
      <w:r>
        <w:t xml:space="preserve">. </w:t>
      </w:r>
      <w:r>
        <w:t>Assim, é interessante que existam métodos para a análise tempo</w:t>
      </w:r>
      <w:r>
        <w:t xml:space="preserve"> </w:t>
      </w:r>
      <w:r>
        <w:t>X frequência, de forma que se possa veri</w:t>
      </w:r>
      <w:r>
        <w:t>fi</w:t>
      </w:r>
      <w:r>
        <w:t>car a evolução do conteúdo espectral de um sinal</w:t>
      </w:r>
      <w:r>
        <w:t xml:space="preserve"> </w:t>
      </w:r>
      <w:r>
        <w:t>mesmo numa situação não-estacionária.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18775D07" w:rsidR="0025750C" w:rsidRDefault="002866CD" w:rsidP="002866CD">
      <w:pPr>
        <w:pStyle w:val="text"/>
      </w:pPr>
      <w:r>
        <w:t xml:space="preserve">O objetivo desta prática é introduzir </w:t>
      </w:r>
      <w:r w:rsidR="00761763">
        <w:t>ao aluno a capacidade de entender o funcionamento de espectogramas, bem como criação de códigos para cria-los.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DBF2D9A" w:rsidR="00953F65" w:rsidRDefault="00953F65" w:rsidP="00953F65">
      <w:pPr>
        <w:pStyle w:val="text"/>
      </w:pPr>
      <w:r>
        <w:t>Para a realização desta prática é necessário a utilização do software MATLAB</w:t>
      </w:r>
      <w:r w:rsidR="00761763">
        <w:t>.</w:t>
      </w:r>
    </w:p>
    <w:p w14:paraId="0B00C9B5" w14:textId="4A22A0EA" w:rsidR="00953F65" w:rsidRDefault="00761763" w:rsidP="00953F65">
      <w:pPr>
        <w:pStyle w:val="text"/>
      </w:pPr>
      <w:r>
        <w:t>Criar-se-á diferentes espectogramas a partir de diferentes fontes de sinais.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7C46BAAF" w14:textId="7031B41C" w:rsidR="0062657D" w:rsidRDefault="00761763" w:rsidP="0062657D">
      <w:pPr>
        <w:pStyle w:val="text"/>
      </w:pPr>
      <w:r>
        <w:t>A figura 2 representa o espectograma da função que originou a transformada de Fourier da figura 1.</w:t>
      </w:r>
    </w:p>
    <w:p w14:paraId="2E791F6C" w14:textId="77777777" w:rsidR="00372D37" w:rsidRDefault="00372D37" w:rsidP="00761763">
      <w:pPr>
        <w:rPr>
          <w:sz w:val="16"/>
          <w:szCs w:val="16"/>
        </w:rPr>
      </w:pPr>
    </w:p>
    <w:p w14:paraId="71A37A2A" w14:textId="62724A65" w:rsidR="0034575A" w:rsidRPr="00953F65" w:rsidRDefault="00761763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59CE858" wp14:editId="2AF21FAA">
            <wp:extent cx="1981200" cy="16013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637" cy="16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78CE9DE2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761763">
        <w:rPr>
          <w:sz w:val="16"/>
          <w:szCs w:val="16"/>
        </w:rPr>
        <w:t>Transformada</w:t>
      </w:r>
    </w:p>
    <w:p w14:paraId="7C1392DF" w14:textId="43006C04" w:rsidR="00372D37" w:rsidRDefault="00372D37" w:rsidP="002E5329">
      <w:pPr>
        <w:rPr>
          <w:sz w:val="16"/>
          <w:szCs w:val="16"/>
        </w:rPr>
      </w:pPr>
    </w:p>
    <w:p w14:paraId="6F4868F5" w14:textId="2759C605" w:rsidR="00761763" w:rsidRPr="00953F65" w:rsidRDefault="00761763" w:rsidP="0076176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A0E7812" wp14:editId="040FC92E">
            <wp:extent cx="1855100" cy="1508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387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2A9" w14:textId="52220D4F" w:rsidR="00761763" w:rsidRPr="00953F65" w:rsidRDefault="00761763" w:rsidP="00761763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2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Espectograma 1</w:t>
      </w: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44ECDA81" w14:textId="3573C9D8" w:rsidR="00761763" w:rsidRDefault="00761763" w:rsidP="0062657D">
      <w:pPr>
        <w:pStyle w:val="text"/>
      </w:pPr>
      <w:r>
        <w:t xml:space="preserve">Na segunda parte foi gerada uma imagem a partir do áudio </w:t>
      </w:r>
      <w:r>
        <w:rPr>
          <w:i/>
          <w:iCs/>
        </w:rPr>
        <w:t>lena</w:t>
      </w:r>
      <w:r>
        <w:t>. Vide figura 3.</w:t>
      </w:r>
    </w:p>
    <w:p w14:paraId="36133D3C" w14:textId="1B20F181" w:rsidR="00761763" w:rsidRDefault="00761763" w:rsidP="00761763">
      <w:pPr>
        <w:pStyle w:val="text"/>
        <w:ind w:firstLine="0"/>
        <w:rPr>
          <w:sz w:val="16"/>
          <w:szCs w:val="16"/>
        </w:rPr>
      </w:pPr>
    </w:p>
    <w:p w14:paraId="74F920C5" w14:textId="5AC4F0CA" w:rsidR="00761763" w:rsidRPr="00953F65" w:rsidRDefault="00761763" w:rsidP="0076176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0564ED9" wp14:editId="65581F01">
            <wp:extent cx="1854835" cy="1481333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171" cy="14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BFE" w14:textId="6C780CB8" w:rsidR="00761763" w:rsidRPr="00953F65" w:rsidRDefault="00761763" w:rsidP="00761763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Espectograma Lena</w:t>
      </w:r>
    </w:p>
    <w:p w14:paraId="59DD9902" w14:textId="77777777" w:rsidR="00761763" w:rsidRPr="00761763" w:rsidRDefault="00761763" w:rsidP="00761763">
      <w:pPr>
        <w:pStyle w:val="text"/>
        <w:ind w:firstLine="0"/>
        <w:rPr>
          <w:sz w:val="16"/>
          <w:szCs w:val="16"/>
        </w:rPr>
      </w:pPr>
    </w:p>
    <w:p w14:paraId="39DDE3AD" w14:textId="6D8BF704" w:rsidR="0062657D" w:rsidRDefault="00A55C08" w:rsidP="0062657D">
      <w:pPr>
        <w:pStyle w:val="text"/>
      </w:pPr>
      <w:r>
        <w:t>Na terceira parte foi criado dois sons e dois espectogramas correspondentes de um arquivo. As figuras 4 e 5 representam, respectivamente os sons X1 e X2.</w:t>
      </w:r>
    </w:p>
    <w:p w14:paraId="4E4AC14A" w14:textId="77777777" w:rsidR="00A55C08" w:rsidRDefault="00A55C08" w:rsidP="00A55C08">
      <w:pPr>
        <w:pStyle w:val="text"/>
        <w:ind w:firstLine="0"/>
        <w:rPr>
          <w:sz w:val="16"/>
          <w:szCs w:val="16"/>
        </w:rPr>
      </w:pPr>
    </w:p>
    <w:p w14:paraId="24E6076E" w14:textId="03F272B4" w:rsidR="00A55C08" w:rsidRPr="00953F65" w:rsidRDefault="00A55C08" w:rsidP="00A55C0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7271F7D" wp14:editId="5964AC6D">
            <wp:extent cx="1854835" cy="1485806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872" cy="14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EBE" w14:textId="4AC69C7D" w:rsidR="00A55C08" w:rsidRPr="00953F65" w:rsidRDefault="00A55C08" w:rsidP="00A55C08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4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Espectograma</w:t>
      </w:r>
      <w:r>
        <w:rPr>
          <w:sz w:val="16"/>
          <w:szCs w:val="16"/>
        </w:rPr>
        <w:t xml:space="preserve"> X1</w:t>
      </w:r>
    </w:p>
    <w:p w14:paraId="0E8446BE" w14:textId="77777777" w:rsidR="00A55C08" w:rsidRDefault="00A55C08" w:rsidP="00A55C08">
      <w:pPr>
        <w:pStyle w:val="text"/>
        <w:ind w:firstLine="0"/>
        <w:rPr>
          <w:sz w:val="16"/>
          <w:szCs w:val="16"/>
        </w:rPr>
      </w:pPr>
    </w:p>
    <w:p w14:paraId="039A9123" w14:textId="65169286" w:rsidR="00A55C08" w:rsidRPr="00953F65" w:rsidRDefault="00A55C08" w:rsidP="00A55C08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E001717" wp14:editId="13642EC6">
            <wp:extent cx="2042160" cy="162478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574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A256" w14:textId="766748AC" w:rsidR="00A55C08" w:rsidRPr="00953F65" w:rsidRDefault="00A55C08" w:rsidP="00A55C08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Espectograma </w:t>
      </w:r>
      <w:r>
        <w:rPr>
          <w:sz w:val="16"/>
          <w:szCs w:val="16"/>
        </w:rPr>
        <w:t>X2</w:t>
      </w:r>
    </w:p>
    <w:p w14:paraId="2D90443F" w14:textId="1296FF07" w:rsidR="00A55C08" w:rsidRDefault="00A55C08" w:rsidP="0062657D">
      <w:pPr>
        <w:pStyle w:val="text"/>
      </w:pPr>
    </w:p>
    <w:p w14:paraId="45C276BA" w14:textId="6816E4BD" w:rsidR="00A55C08" w:rsidRPr="0062657D" w:rsidRDefault="00A55C08" w:rsidP="0062657D">
      <w:pPr>
        <w:pStyle w:val="text"/>
      </w:pPr>
      <w:r>
        <w:t>Note que o espectograma da figura 4 é mais vivido, isso se dá pela clareza do som, já o da figura 5 o som parece estar abafado e o canto não é tão puro.</w:t>
      </w:r>
    </w:p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55BE2E11" w:rsidR="00C15F85" w:rsidRPr="00D125D8" w:rsidRDefault="0022661A" w:rsidP="0022661A">
      <w:pPr>
        <w:pStyle w:val="text"/>
      </w:pPr>
      <w:r>
        <w:t xml:space="preserve">Pode-se concluir por meio dos gráficos a praticidade </w:t>
      </w:r>
      <w:r w:rsidR="00761763">
        <w:t>da criação de sons através de imagens.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5331B16E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A55C08">
        <w:t>9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E5329"/>
    <w:rsid w:val="0034575A"/>
    <w:rsid w:val="00372D37"/>
    <w:rsid w:val="0044466A"/>
    <w:rsid w:val="004F452A"/>
    <w:rsid w:val="00594708"/>
    <w:rsid w:val="005E7039"/>
    <w:rsid w:val="0062657D"/>
    <w:rsid w:val="006830A2"/>
    <w:rsid w:val="00707E05"/>
    <w:rsid w:val="007560CE"/>
    <w:rsid w:val="00761763"/>
    <w:rsid w:val="007A47D1"/>
    <w:rsid w:val="008B410D"/>
    <w:rsid w:val="00953F65"/>
    <w:rsid w:val="00A167B8"/>
    <w:rsid w:val="00A55C08"/>
    <w:rsid w:val="00B73119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1901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2021-10-24T18:51:00Z</dcterms:modified>
</cp:coreProperties>
</file>