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0B1939D7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1</w:t>
      </w:r>
      <w:r w:rsidR="00871EE5">
        <w:rPr>
          <w:sz w:val="48"/>
        </w:rPr>
        <w:t>2</w:t>
      </w:r>
      <w:r w:rsidRPr="00474359">
        <w:rPr>
          <w:sz w:val="48"/>
        </w:rPr>
        <w:t xml:space="preserve">: </w:t>
      </w:r>
      <w:r w:rsidR="00871EE5">
        <w:rPr>
          <w:sz w:val="48"/>
        </w:rPr>
        <w:t>Filtros digitais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0D6C0983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871EE5">
        <w:t>Neste relatório serão filtrados sinais a fim de um si</w:t>
      </w:r>
      <w:r w:rsidR="00E67825">
        <w:t>na</w:t>
      </w:r>
      <w:r w:rsidR="00871EE5">
        <w:t>l mais puro.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1A35C5CB" w14:textId="41145F87" w:rsidR="00DD17BE" w:rsidRPr="002866CD" w:rsidRDefault="00871EE5" w:rsidP="00871EE5">
      <w:pPr>
        <w:pStyle w:val="text"/>
      </w:pPr>
      <w:r>
        <w:t xml:space="preserve">Sistemas lineares invariantes no tempo são comumente chamados de </w:t>
      </w:r>
      <w:r>
        <w:t>fi</w:t>
      </w:r>
      <w:r>
        <w:t>ltros e o processo</w:t>
      </w:r>
      <w:r>
        <w:t xml:space="preserve"> </w:t>
      </w:r>
      <w:r>
        <w:t xml:space="preserve">de geração de uma saída y[n] a partir de uma entrada x[n] é chamado </w:t>
      </w:r>
      <w:r>
        <w:t>fi</w:t>
      </w:r>
      <w:r>
        <w:t>ltragem. O</w:t>
      </w:r>
      <w:r>
        <w:t xml:space="preserve"> </w:t>
      </w:r>
      <w:r>
        <w:t xml:space="preserve">objetivo da </w:t>
      </w:r>
      <w:r>
        <w:t>fi</w:t>
      </w:r>
      <w:r>
        <w:t>ltragem é realizar uma alteração do espectro de freq</w:t>
      </w:r>
      <w:r>
        <w:t>u</w:t>
      </w:r>
      <w:r>
        <w:t>ência de um sinal.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5972BDBE" w:rsidR="0025750C" w:rsidRDefault="002866CD" w:rsidP="002866CD">
      <w:pPr>
        <w:pStyle w:val="text"/>
      </w:pPr>
      <w:r>
        <w:t xml:space="preserve">O objetivo desta prática é </w:t>
      </w:r>
      <w:r w:rsidR="00871EE5">
        <w:t>filtrar dois áudios com ruído.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0B00C9B5" w14:textId="2139A25F" w:rsidR="00953F65" w:rsidRPr="00871EE5" w:rsidRDefault="00953F65" w:rsidP="00871EE5">
      <w:pPr>
        <w:pStyle w:val="text"/>
      </w:pPr>
      <w:r>
        <w:t xml:space="preserve">Em primeira instância foi solicitado </w:t>
      </w:r>
      <w:r w:rsidR="00871EE5">
        <w:t xml:space="preserve">a utilização de diferentes filtros para filtrar um sinal: </w:t>
      </w:r>
      <w:proofErr w:type="spellStart"/>
      <w:r w:rsidR="00871EE5">
        <w:t>Butterworth</w:t>
      </w:r>
      <w:proofErr w:type="spellEnd"/>
      <w:r w:rsidR="00871EE5">
        <w:t xml:space="preserve"> (</w:t>
      </w:r>
      <w:proofErr w:type="spellStart"/>
      <w:r w:rsidR="00871EE5">
        <w:rPr>
          <w:i/>
          <w:iCs/>
        </w:rPr>
        <w:t>filtfilt</w:t>
      </w:r>
      <w:proofErr w:type="spellEnd"/>
      <w:r w:rsidR="00871EE5">
        <w:rPr>
          <w:i/>
          <w:iCs/>
        </w:rPr>
        <w:t xml:space="preserve"> e </w:t>
      </w:r>
      <w:proofErr w:type="spellStart"/>
      <w:r w:rsidR="00871EE5">
        <w:rPr>
          <w:i/>
          <w:iCs/>
        </w:rPr>
        <w:t>filter</w:t>
      </w:r>
      <w:proofErr w:type="spellEnd"/>
      <w:r w:rsidR="00871EE5">
        <w:t>) e FIR.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7C46BAAF" w14:textId="1E097E5B" w:rsidR="0062657D" w:rsidRDefault="00871EE5" w:rsidP="0062657D">
      <w:pPr>
        <w:pStyle w:val="text"/>
      </w:pPr>
      <w:r>
        <w:t>O sinal da figura 1 foi filtrado por diferentes filtros e os resultados expressos nas figuras 4, 5 e 6.</w:t>
      </w:r>
    </w:p>
    <w:p w14:paraId="04C88F5C" w14:textId="4C2E32E1" w:rsidR="00871EE5" w:rsidRDefault="00871EE5" w:rsidP="00E67825">
      <w:pPr>
        <w:pStyle w:val="text"/>
      </w:pPr>
      <w:r>
        <w:t xml:space="preserve">A figura 2 representa a resposta em frequência do filtro </w:t>
      </w:r>
      <w:proofErr w:type="spellStart"/>
      <w:r>
        <w:t>Butterworth</w:t>
      </w:r>
      <w:proofErr w:type="spellEnd"/>
      <w:r>
        <w:t>, enquanto a figura 3, o FIR.</w:t>
      </w:r>
    </w:p>
    <w:p w14:paraId="2362C7DE" w14:textId="77777777" w:rsidR="00E67825" w:rsidRPr="00E67825" w:rsidRDefault="00E67825" w:rsidP="00E67825">
      <w:pPr>
        <w:pStyle w:val="text"/>
        <w:ind w:firstLine="0"/>
        <w:rPr>
          <w:sz w:val="16"/>
          <w:szCs w:val="16"/>
        </w:rPr>
      </w:pPr>
    </w:p>
    <w:p w14:paraId="3678EAC9" w14:textId="77777777" w:rsidR="00E67825" w:rsidRPr="00953F65" w:rsidRDefault="00E67825" w:rsidP="00E6782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F6D3007" wp14:editId="1AD88943">
            <wp:extent cx="1828800" cy="14359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609" cy="14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FD2E" w14:textId="77777777" w:rsidR="00E67825" w:rsidRPr="00953F65" w:rsidRDefault="00E67825" w:rsidP="00E6782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1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Sinal de origem</w:t>
      </w:r>
    </w:p>
    <w:p w14:paraId="7AA4B795" w14:textId="77777777" w:rsidR="00E67825" w:rsidRDefault="00E67825" w:rsidP="00E67825">
      <w:pPr>
        <w:rPr>
          <w:sz w:val="16"/>
          <w:szCs w:val="16"/>
        </w:rPr>
      </w:pPr>
    </w:p>
    <w:p w14:paraId="1C23C239" w14:textId="77777777" w:rsidR="00E67825" w:rsidRPr="00953F65" w:rsidRDefault="00E67825" w:rsidP="00E6782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016879D" wp14:editId="7B5D5551">
            <wp:extent cx="1859696" cy="13716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569" cy="13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B82F" w14:textId="77777777" w:rsidR="00E67825" w:rsidRPr="00953F65" w:rsidRDefault="00E67825" w:rsidP="00E6782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2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Resposta em frequência (</w:t>
      </w:r>
      <w:proofErr w:type="spellStart"/>
      <w:r>
        <w:rPr>
          <w:sz w:val="16"/>
          <w:szCs w:val="16"/>
        </w:rPr>
        <w:t>Butterworth</w:t>
      </w:r>
      <w:proofErr w:type="spellEnd"/>
      <w:r>
        <w:rPr>
          <w:sz w:val="16"/>
          <w:szCs w:val="16"/>
        </w:rPr>
        <w:t>)</w:t>
      </w:r>
    </w:p>
    <w:p w14:paraId="554CB4BF" w14:textId="77777777" w:rsidR="00E67825" w:rsidRDefault="00E67825" w:rsidP="00E67825">
      <w:pPr>
        <w:rPr>
          <w:sz w:val="16"/>
          <w:szCs w:val="16"/>
        </w:rPr>
      </w:pPr>
    </w:p>
    <w:p w14:paraId="7ABEDCC6" w14:textId="77777777" w:rsidR="00E67825" w:rsidRPr="00953F65" w:rsidRDefault="00E67825" w:rsidP="00E6782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69F08FA" wp14:editId="5E282C5F">
            <wp:extent cx="1813560" cy="14490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094" cy="14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8C86" w14:textId="77777777" w:rsidR="00E67825" w:rsidRPr="00953F65" w:rsidRDefault="00E67825" w:rsidP="00E6782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Resposta em frequência (FIR)</w:t>
      </w:r>
    </w:p>
    <w:p w14:paraId="39A39612" w14:textId="77777777" w:rsidR="00E67825" w:rsidRDefault="00E67825" w:rsidP="00E67825">
      <w:pPr>
        <w:rPr>
          <w:sz w:val="16"/>
          <w:szCs w:val="16"/>
        </w:rPr>
      </w:pPr>
    </w:p>
    <w:p w14:paraId="53C0FC84" w14:textId="77777777" w:rsidR="00E67825" w:rsidRPr="00953F65" w:rsidRDefault="00E67825" w:rsidP="00E6782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63B1247" wp14:editId="6338F87F">
            <wp:extent cx="1813560" cy="151069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015" cy="15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34D6" w14:textId="77777777" w:rsidR="00E67825" w:rsidRPr="00953F65" w:rsidRDefault="00E67825" w:rsidP="00E6782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4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Filtro </w:t>
      </w:r>
      <w:proofErr w:type="spellStart"/>
      <w:r>
        <w:rPr>
          <w:sz w:val="16"/>
          <w:szCs w:val="16"/>
        </w:rPr>
        <w:t>filter</w:t>
      </w:r>
      <w:proofErr w:type="spellEnd"/>
    </w:p>
    <w:p w14:paraId="0F8BCA44" w14:textId="77777777" w:rsidR="00E67825" w:rsidRDefault="00E67825" w:rsidP="00E67825">
      <w:pPr>
        <w:rPr>
          <w:sz w:val="16"/>
          <w:szCs w:val="16"/>
        </w:rPr>
      </w:pPr>
    </w:p>
    <w:p w14:paraId="00DB41FD" w14:textId="77777777" w:rsidR="00E67825" w:rsidRPr="00953F65" w:rsidRDefault="00E67825" w:rsidP="00E6782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A1FDA6" wp14:editId="308C9728">
            <wp:extent cx="1813560" cy="147388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269" cy="14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2B9F" w14:textId="77777777" w:rsidR="00E67825" w:rsidRPr="00953F65" w:rsidRDefault="00E67825" w:rsidP="00E6782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Filtro </w:t>
      </w:r>
      <w:proofErr w:type="spellStart"/>
      <w:r>
        <w:rPr>
          <w:sz w:val="16"/>
          <w:szCs w:val="16"/>
        </w:rPr>
        <w:t>filtfilt</w:t>
      </w:r>
      <w:proofErr w:type="spellEnd"/>
    </w:p>
    <w:p w14:paraId="07B9731E" w14:textId="77777777" w:rsidR="00E67825" w:rsidRDefault="00E67825" w:rsidP="00E67825">
      <w:pPr>
        <w:rPr>
          <w:sz w:val="16"/>
          <w:szCs w:val="16"/>
        </w:rPr>
      </w:pPr>
    </w:p>
    <w:p w14:paraId="70820AC1" w14:textId="77777777" w:rsidR="00E67825" w:rsidRPr="00953F65" w:rsidRDefault="00E67825" w:rsidP="00E67825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C8FA8CF" wp14:editId="4E4BC76B">
            <wp:extent cx="1821180" cy="1462507"/>
            <wp:effectExtent l="0" t="0" r="762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428" cy="1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8B8B" w14:textId="77777777" w:rsidR="00E67825" w:rsidRPr="00953F65" w:rsidRDefault="00E67825" w:rsidP="00E6782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6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Filtro FIR</w:t>
      </w:r>
    </w:p>
    <w:p w14:paraId="28606651" w14:textId="1541F709" w:rsidR="00E67825" w:rsidRDefault="00E67825" w:rsidP="00E67825">
      <w:pPr>
        <w:pStyle w:val="text"/>
        <w:ind w:firstLine="0"/>
      </w:pPr>
    </w:p>
    <w:p w14:paraId="1EAEE44C" w14:textId="3C184AFA" w:rsidR="00E67825" w:rsidRPr="00E67825" w:rsidRDefault="00E67825" w:rsidP="00E67825">
      <w:pPr>
        <w:pStyle w:val="text"/>
      </w:pPr>
      <w:r>
        <w:t>Na segunda parte foram filtrados dois áudios. É de sem enfatizar a dificuldade durante o ajuste da frequência de amostragem.</w:t>
      </w:r>
    </w:p>
    <w:p w14:paraId="7F6F0CB4" w14:textId="77777777" w:rsidR="00707E05" w:rsidRPr="00D125D8" w:rsidRDefault="00707E05" w:rsidP="00C15F85">
      <w:pPr>
        <w:suppressAutoHyphens w:val="0"/>
        <w:autoSpaceDE w:val="0"/>
        <w:autoSpaceDN w:val="0"/>
        <w:adjustRightInd w:val="0"/>
        <w:jc w:val="both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0CAF9314" w:rsidR="00C15F85" w:rsidRPr="00D125D8" w:rsidRDefault="0022661A" w:rsidP="0022661A">
      <w:pPr>
        <w:pStyle w:val="text"/>
      </w:pPr>
      <w:r>
        <w:t>Pode-se concluir por meio do</w:t>
      </w:r>
      <w:r w:rsidR="00871EE5">
        <w:t>s áudios a eficácia dos filtros, retirando boa parte dos ruídos.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1D39C4EC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ROTEIRO_P1</w:t>
      </w:r>
      <w:r w:rsidR="00871EE5">
        <w:t>2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66CD"/>
    <w:rsid w:val="002E5329"/>
    <w:rsid w:val="0034575A"/>
    <w:rsid w:val="00372D37"/>
    <w:rsid w:val="0044466A"/>
    <w:rsid w:val="004F452A"/>
    <w:rsid w:val="00594708"/>
    <w:rsid w:val="005E7039"/>
    <w:rsid w:val="0062657D"/>
    <w:rsid w:val="006830A2"/>
    <w:rsid w:val="00707E05"/>
    <w:rsid w:val="007560CE"/>
    <w:rsid w:val="007A47D1"/>
    <w:rsid w:val="00871EE5"/>
    <w:rsid w:val="008B410D"/>
    <w:rsid w:val="00953F65"/>
    <w:rsid w:val="00A167B8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67825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1545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2021-10-24T20:12:00Z</dcterms:modified>
</cp:coreProperties>
</file>